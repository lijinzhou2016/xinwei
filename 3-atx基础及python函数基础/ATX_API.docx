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7ECB4" w14:textId="77777777" w:rsidR="00530829" w:rsidRDefault="00530829" w:rsidP="00530829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" w:hAnsi="Helvetica" w:cs="Helvetica"/>
          <w:b/>
          <w:bCs/>
          <w:color w:val="1B1F22"/>
          <w:kern w:val="0"/>
          <w:sz w:val="36"/>
          <w:szCs w:val="36"/>
        </w:rPr>
        <w:t xml:space="preserve">python + </w:t>
      </w:r>
      <w:proofErr w:type="spellStart"/>
      <w:r>
        <w:rPr>
          <w:rFonts w:ascii="Helvetica" w:hAnsi="Helvetica" w:cs="Helvetica"/>
          <w:b/>
          <w:bCs/>
          <w:color w:val="1B1F22"/>
          <w:kern w:val="0"/>
          <w:sz w:val="36"/>
          <w:szCs w:val="36"/>
        </w:rPr>
        <w:t>uiautomatorX</w:t>
      </w:r>
      <w:proofErr w:type="spellEnd"/>
      <w:r>
        <w:rPr>
          <w:rFonts w:ascii="Helvetica" w:hAnsi="Helvetica" w:cs="Helvetica"/>
          <w:b/>
          <w:bCs/>
          <w:color w:val="1B1F22"/>
          <w:kern w:val="0"/>
          <w:sz w:val="36"/>
          <w:szCs w:val="36"/>
        </w:rPr>
        <w:t xml:space="preserve"> </w:t>
      </w:r>
      <w:r>
        <w:rPr>
          <w:rFonts w:ascii="Helvetica" w:hAnsi="Helvetica" w:cs="Helvetica"/>
          <w:b/>
          <w:bCs/>
          <w:color w:val="1B1F22"/>
          <w:kern w:val="0"/>
          <w:sz w:val="36"/>
          <w:szCs w:val="36"/>
        </w:rPr>
        <w:t>自动化培训</w:t>
      </w:r>
    </w:p>
    <w:p w14:paraId="52D07AB3" w14:textId="77777777" w:rsidR="00530829" w:rsidRDefault="00530829" w:rsidP="00530829">
      <w:pPr>
        <w:widowControl/>
        <w:autoSpaceDE w:val="0"/>
        <w:autoSpaceDN w:val="0"/>
        <w:adjustRightInd w:val="0"/>
        <w:spacing w:after="160" w:line="360" w:lineRule="atLeast"/>
        <w:jc w:val="left"/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</w:pPr>
    </w:p>
    <w:p w14:paraId="22FFFF8B" w14:textId="77777777" w:rsidR="00530829" w:rsidRDefault="00530829" w:rsidP="00530829">
      <w:pPr>
        <w:widowControl/>
        <w:autoSpaceDE w:val="0"/>
        <w:autoSpaceDN w:val="0"/>
        <w:adjustRightInd w:val="0"/>
        <w:spacing w:line="380" w:lineRule="atLeast"/>
        <w:jc w:val="righ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>作者：</w:t>
      </w:r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>      </w:t>
      </w:r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>李金洲</w:t>
      </w:r>
    </w:p>
    <w:p w14:paraId="51FB3B28" w14:textId="77777777" w:rsidR="00530829" w:rsidRDefault="00530829" w:rsidP="0053082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" w:hAnsi="Helvetica" w:cs="Helvetica"/>
          <w:b/>
          <w:bCs/>
          <w:color w:val="1B1F22"/>
          <w:kern w:val="0"/>
          <w:sz w:val="28"/>
          <w:szCs w:val="28"/>
        </w:rPr>
        <w:t>                                                                                                                                                            </w:t>
      </w:r>
      <w:r>
        <w:rPr>
          <w:rFonts w:ascii="Helvetica" w:hAnsi="Helvetica" w:cs="Helvetica"/>
          <w:b/>
          <w:bCs/>
          <w:color w:val="1B1F22"/>
          <w:kern w:val="0"/>
          <w:sz w:val="28"/>
          <w:szCs w:val="28"/>
        </w:rPr>
        <w:t>日期</w:t>
      </w:r>
      <w:r>
        <w:rPr>
          <w:rFonts w:ascii="Helvetica" w:hAnsi="Helvetica" w:cs="Helvetica"/>
          <w:b/>
          <w:bCs/>
          <w:color w:val="1B1F22"/>
          <w:kern w:val="0"/>
          <w:sz w:val="28"/>
          <w:szCs w:val="28"/>
        </w:rPr>
        <w:t>:   2017/10/17</w:t>
      </w:r>
    </w:p>
    <w:p w14:paraId="2E194832" w14:textId="77777777" w:rsidR="00530829" w:rsidRDefault="00530829" w:rsidP="0053082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 xml:space="preserve">Connect </w:t>
      </w:r>
      <w:proofErr w:type="gramStart"/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>an</w:t>
      </w:r>
      <w:proofErr w:type="gramEnd"/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 xml:space="preserve"> device</w:t>
      </w:r>
    </w:p>
    <w:p w14:paraId="1AF377C3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coding: utf-8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0946464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CB2339"/>
          <w:kern w:val="0"/>
          <w:sz w:val="27"/>
          <w:szCs w:val="27"/>
        </w:rPr>
        <w:t>import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atx</w:t>
      </w:r>
      <w:proofErr w:type="spellEnd"/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68024AAF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3AF80D51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atx.connect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如果多个手机连接电脑，则需要填入对应的设备号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5923ABEC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48877239" w14:textId="77777777" w:rsidR="00530829" w:rsidRDefault="00530829" w:rsidP="0053082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>Take screenshot</w:t>
      </w:r>
    </w:p>
    <w:p w14:paraId="0F35C75B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 xml:space="preserve">     python -m 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atx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gui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 xml:space="preserve">     </w:t>
      </w:r>
    </w:p>
    <w:p w14:paraId="1D2DAEF3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</w:p>
    <w:p w14:paraId="7C9D5F4A" w14:textId="77777777" w:rsidR="00530829" w:rsidRDefault="00530829" w:rsidP="00530829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四个环境变量</w:t>
      </w:r>
    </w:p>
    <w:p w14:paraId="3C5D90DF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ATX_ADB_SERIALNO</w:t>
      </w:r>
    </w:p>
    <w:p w14:paraId="6C8B7F92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ATX_ADB_HOST</w:t>
      </w:r>
    </w:p>
    <w:p w14:paraId="3EA9E599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ATX_ADB_PORT</w:t>
      </w:r>
    </w:p>
    <w:p w14:paraId="16D9E53E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 xml:space="preserve">ATX_PLATFORM </w:t>
      </w:r>
      <w:r>
        <w:rPr>
          <w:rFonts w:ascii="Menlo" w:hAnsi="Menlo" w:cs="Menlo"/>
          <w:color w:val="1B1F22"/>
          <w:kern w:val="0"/>
          <w:sz w:val="27"/>
          <w:szCs w:val="27"/>
        </w:rPr>
        <w:t>默认是</w:t>
      </w:r>
      <w:r>
        <w:rPr>
          <w:rFonts w:ascii="Menlo" w:hAnsi="Menlo" w:cs="Menlo"/>
          <w:color w:val="1B1F22"/>
          <w:kern w:val="0"/>
          <w:sz w:val="27"/>
          <w:szCs w:val="27"/>
        </w:rPr>
        <w:t xml:space="preserve"> android</w:t>
      </w:r>
    </w:p>
    <w:p w14:paraId="403C3A04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18A71A9" w14:textId="77777777" w:rsidR="00530829" w:rsidRDefault="00530829" w:rsidP="00530829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>App start and stop</w:t>
      </w:r>
    </w:p>
    <w:p w14:paraId="173741CE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package_name</w:t>
      </w:r>
      <w:proofErr w:type="spellEnd"/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06214F"/>
          <w:kern w:val="0"/>
          <w:sz w:val="27"/>
          <w:szCs w:val="27"/>
        </w:rPr>
        <w:t>'</w:t>
      </w:r>
      <w:proofErr w:type="spellStart"/>
      <w:r>
        <w:rPr>
          <w:rFonts w:ascii="Menlo" w:hAnsi="Menlo" w:cs="Menlo"/>
          <w:color w:val="06214F"/>
          <w:kern w:val="0"/>
          <w:sz w:val="27"/>
          <w:szCs w:val="27"/>
        </w:rPr>
        <w:t>com.</w:t>
      </w:r>
      <w:proofErr w:type="gramStart"/>
      <w:r>
        <w:rPr>
          <w:rFonts w:ascii="Menlo" w:hAnsi="Menlo" w:cs="Menlo"/>
          <w:color w:val="06214F"/>
          <w:kern w:val="0"/>
          <w:sz w:val="27"/>
          <w:szCs w:val="27"/>
        </w:rPr>
        <w:t>example.game</w:t>
      </w:r>
      <w:proofErr w:type="spellEnd"/>
      <w:proofErr w:type="gramEnd"/>
      <w:r>
        <w:rPr>
          <w:rFonts w:ascii="Menlo" w:hAnsi="Menlo" w:cs="Menlo"/>
          <w:color w:val="06214F"/>
          <w:kern w:val="0"/>
          <w:sz w:val="27"/>
          <w:szCs w:val="27"/>
        </w:rPr>
        <w:t>'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3DE4346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76BB58F0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d.stop_app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package_name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0C4FE341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6FCDF606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>
        <w:rPr>
          <w:rFonts w:ascii="Menlo" w:hAnsi="Menlo" w:cs="Menlo"/>
          <w:color w:val="57606A"/>
          <w:kern w:val="0"/>
          <w:sz w:val="27"/>
          <w:szCs w:val="27"/>
        </w:rPr>
        <w:t>d.stop</w:t>
      </w:r>
      <w:proofErr w:type="gramEnd"/>
      <w:r>
        <w:rPr>
          <w:rFonts w:ascii="Menlo" w:hAnsi="Menlo" w:cs="Menlo"/>
          <w:color w:val="57606A"/>
          <w:kern w:val="0"/>
          <w:sz w:val="27"/>
          <w:szCs w:val="27"/>
        </w:rPr>
        <w:t>_app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(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package_name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, clear=True) # stop and remove app data (only Android)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4B6433F9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d.start_app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package_name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5E2AB198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6EC01C4" w14:textId="77777777" w:rsidR="00530829" w:rsidRDefault="00530829" w:rsidP="00530829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>Execute shell command (Only Android)</w:t>
      </w:r>
    </w:p>
    <w:p w14:paraId="470C851C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proofErr w:type="spellStart"/>
      <w:r>
        <w:rPr>
          <w:rFonts w:ascii="Menlo" w:hAnsi="Menlo" w:cs="Menlo"/>
          <w:color w:val="1B1F22"/>
          <w:kern w:val="0"/>
        </w:rPr>
        <w:t>d.adb_</w:t>
      </w:r>
      <w:proofErr w:type="gramStart"/>
      <w:r>
        <w:rPr>
          <w:rFonts w:ascii="Menlo" w:hAnsi="Menlo" w:cs="Menlo"/>
          <w:color w:val="1B1F22"/>
          <w:kern w:val="0"/>
        </w:rPr>
        <w:t>cmd</w:t>
      </w:r>
      <w:proofErr w:type="spellEnd"/>
      <w:r>
        <w:rPr>
          <w:rFonts w:ascii="Menlo" w:hAnsi="Menlo" w:cs="Menlo"/>
          <w:color w:val="1B1F22"/>
          <w:kern w:val="0"/>
        </w:rPr>
        <w:t>(</w:t>
      </w:r>
      <w:proofErr w:type="gramEnd"/>
      <w:r>
        <w:rPr>
          <w:rFonts w:ascii="Menlo" w:hAnsi="Menlo" w:cs="Menlo"/>
          <w:color w:val="1B1F22"/>
          <w:kern w:val="0"/>
        </w:rPr>
        <w:t>[</w:t>
      </w:r>
      <w:r>
        <w:rPr>
          <w:rFonts w:ascii="Menlo" w:hAnsi="Menlo" w:cs="Menlo"/>
          <w:color w:val="06214F"/>
          <w:kern w:val="0"/>
        </w:rPr>
        <w:t>'pull'</w:t>
      </w:r>
      <w:r>
        <w:rPr>
          <w:rFonts w:ascii="Menlo" w:hAnsi="Menlo" w:cs="Menlo"/>
          <w:color w:val="1B1F22"/>
          <w:kern w:val="0"/>
        </w:rPr>
        <w:t>, </w:t>
      </w:r>
      <w:r>
        <w:rPr>
          <w:rFonts w:ascii="Menlo" w:hAnsi="Menlo" w:cs="Menlo"/>
          <w:color w:val="06214F"/>
          <w:kern w:val="0"/>
        </w:rPr>
        <w:t>'/data/local/</w:t>
      </w:r>
      <w:proofErr w:type="spellStart"/>
      <w:r>
        <w:rPr>
          <w:rFonts w:ascii="Menlo" w:hAnsi="Menlo" w:cs="Menlo"/>
          <w:color w:val="06214F"/>
          <w:kern w:val="0"/>
        </w:rPr>
        <w:t>tmp</w:t>
      </w:r>
      <w:proofErr w:type="spellEnd"/>
      <w:r>
        <w:rPr>
          <w:rFonts w:ascii="Menlo" w:hAnsi="Menlo" w:cs="Menlo"/>
          <w:color w:val="06214F"/>
          <w:kern w:val="0"/>
        </w:rPr>
        <w:t>/hi.txt'</w:t>
      </w:r>
      <w:r>
        <w:rPr>
          <w:rFonts w:ascii="Menlo" w:hAnsi="Menlo" w:cs="Menlo"/>
          <w:color w:val="1B1F22"/>
          <w:kern w:val="0"/>
        </w:rPr>
        <w:t>]) </w:t>
      </w:r>
      <w:r>
        <w:rPr>
          <w:rFonts w:ascii="Menlo" w:hAnsi="Menlo" w:cs="Menlo"/>
          <w:color w:val="57606A"/>
          <w:kern w:val="0"/>
        </w:rPr>
        <w:t># default timeout 30s, use timeout=None to set unlimited time</w:t>
      </w:r>
    </w:p>
    <w:p w14:paraId="465B52E5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proofErr w:type="spellStart"/>
      <w:r>
        <w:rPr>
          <w:rFonts w:ascii="Menlo" w:hAnsi="Menlo" w:cs="Menlo"/>
          <w:color w:val="1B1F22"/>
          <w:kern w:val="0"/>
        </w:rPr>
        <w:t>d.adb_shell</w:t>
      </w:r>
      <w:proofErr w:type="spellEnd"/>
      <w:r>
        <w:rPr>
          <w:rFonts w:ascii="Menlo" w:hAnsi="Menlo" w:cs="Menlo"/>
          <w:color w:val="1B1F22"/>
          <w:kern w:val="0"/>
        </w:rPr>
        <w:t>([</w:t>
      </w:r>
      <w:r>
        <w:rPr>
          <w:rFonts w:ascii="Menlo" w:hAnsi="Menlo" w:cs="Menlo"/>
          <w:color w:val="06214F"/>
          <w:kern w:val="0"/>
        </w:rPr>
        <w:t>'uptime'</w:t>
      </w:r>
      <w:r>
        <w:rPr>
          <w:rFonts w:ascii="Menlo" w:hAnsi="Menlo" w:cs="Menlo"/>
          <w:color w:val="1B1F22"/>
          <w:kern w:val="0"/>
        </w:rPr>
        <w:t>])</w:t>
      </w:r>
    </w:p>
    <w:p w14:paraId="3887FF39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456F3FD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r>
        <w:rPr>
          <w:rFonts w:ascii="Menlo" w:hAnsi="Menlo" w:cs="Menlo"/>
          <w:color w:val="0744B8"/>
          <w:kern w:val="0"/>
        </w:rPr>
        <w:t>print</w:t>
      </w:r>
      <w:r>
        <w:rPr>
          <w:rFonts w:ascii="Menlo" w:hAnsi="Menlo" w:cs="Menlo"/>
          <w:color w:val="1B1F22"/>
          <w:kern w:val="0"/>
        </w:rPr>
        <w:t> </w:t>
      </w:r>
      <w:proofErr w:type="spellStart"/>
      <w:r>
        <w:rPr>
          <w:rFonts w:ascii="Menlo" w:hAnsi="Menlo" w:cs="Menlo"/>
          <w:color w:val="1B1F22"/>
          <w:kern w:val="0"/>
        </w:rPr>
        <w:t>d.wlan_ip</w:t>
      </w:r>
      <w:proofErr w:type="spellEnd"/>
      <w:r>
        <w:rPr>
          <w:rFonts w:ascii="Menlo" w:hAnsi="Menlo" w:cs="Menlo"/>
          <w:color w:val="1B1F22"/>
          <w:kern w:val="0"/>
        </w:rPr>
        <w:t> </w:t>
      </w:r>
      <w:r>
        <w:rPr>
          <w:rFonts w:ascii="Menlo" w:hAnsi="Menlo" w:cs="Menlo"/>
          <w:color w:val="57606A"/>
          <w:kern w:val="0"/>
        </w:rPr>
        <w:t># </w:t>
      </w:r>
      <w:r>
        <w:rPr>
          <w:rFonts w:ascii="Menlo" w:hAnsi="Menlo" w:cs="Menlo"/>
          <w:color w:val="57606A"/>
          <w:kern w:val="0"/>
        </w:rPr>
        <w:t>获取手机的</w:t>
      </w:r>
      <w:proofErr w:type="spellStart"/>
      <w:r>
        <w:rPr>
          <w:rFonts w:ascii="Menlo" w:hAnsi="Menlo" w:cs="Menlo"/>
          <w:color w:val="57606A"/>
          <w:kern w:val="0"/>
        </w:rPr>
        <w:t>Wlan</w:t>
      </w:r>
      <w:proofErr w:type="spellEnd"/>
      <w:r>
        <w:rPr>
          <w:rFonts w:ascii="Menlo" w:hAnsi="Menlo" w:cs="Menlo"/>
          <w:color w:val="57606A"/>
          <w:kern w:val="0"/>
        </w:rPr>
        <w:t> IP</w:t>
      </w:r>
    </w:p>
    <w:p w14:paraId="26DB194A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0744B8"/>
          <w:kern w:val="0"/>
        </w:rPr>
        <w:t> print</w:t>
      </w:r>
      <w:r>
        <w:rPr>
          <w:rFonts w:ascii="Menlo" w:hAnsi="Menlo" w:cs="Menlo"/>
          <w:color w:val="1B1F22"/>
          <w:kern w:val="0"/>
        </w:rPr>
        <w:t> </w:t>
      </w:r>
      <w:proofErr w:type="spellStart"/>
      <w:r>
        <w:rPr>
          <w:rFonts w:ascii="Menlo" w:hAnsi="Menlo" w:cs="Menlo"/>
          <w:color w:val="1B1F22"/>
          <w:kern w:val="0"/>
        </w:rPr>
        <w:t>d.current_app</w:t>
      </w:r>
      <w:proofErr w:type="spellEnd"/>
      <w:r>
        <w:rPr>
          <w:rFonts w:ascii="Menlo" w:hAnsi="Menlo" w:cs="Menlo"/>
          <w:color w:val="1B1F22"/>
          <w:kern w:val="0"/>
        </w:rPr>
        <w:t>() </w:t>
      </w:r>
      <w:r>
        <w:rPr>
          <w:rFonts w:ascii="Menlo" w:hAnsi="Menlo" w:cs="Menlo"/>
          <w:color w:val="57606A"/>
          <w:kern w:val="0"/>
        </w:rPr>
        <w:t># </w:t>
      </w:r>
      <w:r>
        <w:rPr>
          <w:rFonts w:ascii="Menlo" w:hAnsi="Menlo" w:cs="Menlo"/>
          <w:color w:val="57606A"/>
          <w:kern w:val="0"/>
        </w:rPr>
        <w:t>获取当前运行应用的</w:t>
      </w:r>
      <w:r>
        <w:rPr>
          <w:rFonts w:ascii="Menlo" w:hAnsi="Menlo" w:cs="Menlo"/>
          <w:color w:val="57606A"/>
          <w:kern w:val="0"/>
        </w:rPr>
        <w:t>package name</w:t>
      </w:r>
      <w:r>
        <w:rPr>
          <w:rFonts w:ascii="Menlo" w:hAnsi="Menlo" w:cs="Menlo"/>
          <w:color w:val="57606A"/>
          <w:kern w:val="0"/>
        </w:rPr>
        <w:t>和</w:t>
      </w:r>
      <w:r>
        <w:rPr>
          <w:rFonts w:ascii="Menlo" w:hAnsi="Menlo" w:cs="Menlo"/>
          <w:color w:val="57606A"/>
          <w:kern w:val="0"/>
        </w:rPr>
        <w:t>activity</w:t>
      </w:r>
      <w:r>
        <w:rPr>
          <w:rFonts w:ascii="Menlo" w:hAnsi="Menlo" w:cs="Menlo"/>
          <w:color w:val="57606A"/>
          <w:kern w:val="0"/>
        </w:rPr>
        <w:t>以及运行的</w:t>
      </w:r>
      <w:proofErr w:type="spellStart"/>
      <w:r>
        <w:rPr>
          <w:rFonts w:ascii="Menlo" w:hAnsi="Menlo" w:cs="Menlo"/>
          <w:color w:val="57606A"/>
          <w:kern w:val="0"/>
        </w:rPr>
        <w:t>pid</w:t>
      </w:r>
      <w:proofErr w:type="spellEnd"/>
    </w:p>
    <w:p w14:paraId="3E65E055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lastRenderedPageBreak/>
        <w:t> </w:t>
      </w:r>
      <w:r>
        <w:rPr>
          <w:rFonts w:ascii="Menlo" w:hAnsi="Menlo" w:cs="Menlo"/>
          <w:color w:val="57606A"/>
          <w:kern w:val="0"/>
        </w:rPr>
        <w:t># Expect: </w:t>
      </w:r>
      <w:proofErr w:type="spellStart"/>
      <w:proofErr w:type="gramStart"/>
      <w:r>
        <w:rPr>
          <w:rFonts w:ascii="Menlo" w:hAnsi="Menlo" w:cs="Menlo"/>
          <w:color w:val="57606A"/>
          <w:kern w:val="0"/>
        </w:rPr>
        <w:t>AppInfo</w:t>
      </w:r>
      <w:proofErr w:type="spellEnd"/>
      <w:r>
        <w:rPr>
          <w:rFonts w:ascii="Menlo" w:hAnsi="Menlo" w:cs="Menlo"/>
          <w:color w:val="57606A"/>
          <w:kern w:val="0"/>
        </w:rPr>
        <w:t>(</w:t>
      </w:r>
      <w:proofErr w:type="gramEnd"/>
      <w:r>
        <w:rPr>
          <w:rFonts w:ascii="Menlo" w:hAnsi="Menlo" w:cs="Menlo"/>
          <w:color w:val="57606A"/>
          <w:kern w:val="0"/>
        </w:rPr>
        <w:t>package='com.miui.mihome2', activity='com.android.launcher2.Launcher', </w:t>
      </w:r>
      <w:proofErr w:type="spellStart"/>
      <w:r>
        <w:rPr>
          <w:rFonts w:ascii="Menlo" w:hAnsi="Menlo" w:cs="Menlo"/>
          <w:color w:val="57606A"/>
          <w:kern w:val="0"/>
        </w:rPr>
        <w:t>pid</w:t>
      </w:r>
      <w:proofErr w:type="spellEnd"/>
      <w:r>
        <w:rPr>
          <w:rFonts w:ascii="Menlo" w:hAnsi="Menlo" w:cs="Menlo"/>
          <w:color w:val="57606A"/>
          <w:kern w:val="0"/>
        </w:rPr>
        <w:t>=634)</w:t>
      </w:r>
    </w:p>
    <w:p w14:paraId="655BFC69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4EF38B1" w14:textId="77777777" w:rsidR="00530829" w:rsidRDefault="00530829" w:rsidP="00530829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>图片查找与点击</w:t>
      </w:r>
    </w:p>
    <w:p w14:paraId="385E8B09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find image position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1E089C9B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CB2339"/>
          <w:kern w:val="0"/>
          <w:sz w:val="27"/>
          <w:szCs w:val="27"/>
        </w:rPr>
        <w:t>if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d.exists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06214F"/>
          <w:kern w:val="0"/>
          <w:sz w:val="27"/>
          <w:szCs w:val="27"/>
        </w:rPr>
        <w:t>'button.png'</w:t>
      </w:r>
      <w:r>
        <w:rPr>
          <w:rFonts w:ascii="Menlo" w:hAnsi="Menlo" w:cs="Menlo"/>
          <w:color w:val="1B1F22"/>
          <w:kern w:val="0"/>
          <w:sz w:val="27"/>
          <w:szCs w:val="27"/>
        </w:rPr>
        <w:t>):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判断截图是否在屏幕中出现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, </w:t>
      </w:r>
      <w:r>
        <w:rPr>
          <w:rFonts w:ascii="Menlo" w:hAnsi="Menlo" w:cs="Menlo"/>
          <w:color w:val="57606A"/>
          <w:kern w:val="0"/>
          <w:sz w:val="27"/>
          <w:szCs w:val="27"/>
        </w:rPr>
        <w:t>反馈查找到的坐标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4B6CB2F6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   </w:t>
      </w:r>
      <w:r>
        <w:rPr>
          <w:rFonts w:ascii="Menlo" w:hAnsi="Menlo" w:cs="Menlo"/>
          <w:color w:val="0744B8"/>
          <w:kern w:val="0"/>
          <w:sz w:val="27"/>
          <w:szCs w:val="27"/>
        </w:rPr>
        <w:t>print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06214F"/>
          <w:kern w:val="0"/>
          <w:sz w:val="27"/>
          <w:szCs w:val="27"/>
        </w:rPr>
        <w:t>'founded'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241A5A3D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2204ABF5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take screenshot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284588A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d.screenshot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06214F"/>
          <w:kern w:val="0"/>
          <w:sz w:val="27"/>
          <w:szCs w:val="27"/>
        </w:rPr>
        <w:t>'screen.1920x1080.png'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Save screenshot as file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0E9866C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07ABC0A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click position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630A90C5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d.click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0744B8"/>
          <w:kern w:val="0"/>
          <w:sz w:val="27"/>
          <w:szCs w:val="27"/>
        </w:rPr>
        <w:t>50</w:t>
      </w:r>
      <w:r>
        <w:rPr>
          <w:rFonts w:ascii="Menlo" w:hAnsi="Menlo" w:cs="Menlo"/>
          <w:color w:val="1B1F22"/>
          <w:kern w:val="0"/>
          <w:sz w:val="27"/>
          <w:szCs w:val="27"/>
        </w:rPr>
        <w:t>,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0744B8"/>
          <w:kern w:val="0"/>
          <w:sz w:val="27"/>
          <w:szCs w:val="27"/>
        </w:rPr>
        <w:t>100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模拟点击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 x, y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2760C80F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46E7AFE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long click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4154238F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d.long_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click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gramEnd"/>
      <w:r>
        <w:rPr>
          <w:rFonts w:ascii="Menlo" w:hAnsi="Menlo" w:cs="Menlo"/>
          <w:color w:val="0744B8"/>
          <w:kern w:val="0"/>
          <w:sz w:val="27"/>
          <w:szCs w:val="27"/>
        </w:rPr>
        <w:t>50</w:t>
      </w:r>
      <w:r>
        <w:rPr>
          <w:rFonts w:ascii="Menlo" w:hAnsi="Menlo" w:cs="Menlo"/>
          <w:color w:val="1B1F22"/>
          <w:kern w:val="0"/>
          <w:sz w:val="27"/>
          <w:szCs w:val="27"/>
        </w:rPr>
        <w:t>,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0744B8"/>
          <w:kern w:val="0"/>
          <w:sz w:val="27"/>
          <w:szCs w:val="27"/>
        </w:rPr>
        <w:t>100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only works on android for now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53E4FB57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28B2302" w14:textId="77777777" w:rsidR="00530829" w:rsidRDefault="00530829" w:rsidP="00530829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>click_image</w:t>
      </w:r>
      <w:proofErr w:type="spellEnd"/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>函数</w:t>
      </w:r>
    </w:p>
    <w:p w14:paraId="7ECAB480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57606A"/>
          <w:kern w:val="0"/>
        </w:rPr>
        <w:t># click image, if "button.png" not found, exception will be raise.</w:t>
      </w:r>
    </w:p>
    <w:p w14:paraId="417B9C38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proofErr w:type="spellStart"/>
      <w:r>
        <w:rPr>
          <w:rFonts w:ascii="Menlo" w:hAnsi="Menlo" w:cs="Menlo"/>
          <w:color w:val="1B1F22"/>
          <w:kern w:val="0"/>
        </w:rPr>
        <w:t>d.click_image</w:t>
      </w:r>
      <w:proofErr w:type="spellEnd"/>
      <w:r>
        <w:rPr>
          <w:rFonts w:ascii="Menlo" w:hAnsi="Menlo" w:cs="Menlo"/>
          <w:color w:val="1B1F22"/>
          <w:kern w:val="0"/>
        </w:rPr>
        <w:t>(</w:t>
      </w:r>
      <w:r>
        <w:rPr>
          <w:rFonts w:ascii="Menlo" w:hAnsi="Menlo" w:cs="Menlo"/>
          <w:color w:val="06214F"/>
          <w:kern w:val="0"/>
        </w:rPr>
        <w:t>"button.png"</w:t>
      </w:r>
      <w:r>
        <w:rPr>
          <w:rFonts w:ascii="Menlo" w:hAnsi="Menlo" w:cs="Menlo"/>
          <w:color w:val="1B1F22"/>
          <w:kern w:val="0"/>
        </w:rPr>
        <w:t>)</w:t>
      </w:r>
    </w:p>
    <w:p w14:paraId="3E24E4CA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869E80F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r>
        <w:rPr>
          <w:rFonts w:ascii="Menlo" w:hAnsi="Menlo" w:cs="Menlo"/>
          <w:color w:val="57606A"/>
          <w:kern w:val="0"/>
        </w:rPr>
        <w:t># add description (also used for report generate)</w:t>
      </w:r>
    </w:p>
    <w:p w14:paraId="01F856A7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proofErr w:type="spellStart"/>
      <w:r>
        <w:rPr>
          <w:rFonts w:ascii="Menlo" w:hAnsi="Menlo" w:cs="Menlo"/>
          <w:color w:val="1B1F22"/>
          <w:kern w:val="0"/>
        </w:rPr>
        <w:t>d.click_</w:t>
      </w:r>
      <w:proofErr w:type="gramStart"/>
      <w:r>
        <w:rPr>
          <w:rFonts w:ascii="Menlo" w:hAnsi="Menlo" w:cs="Menlo"/>
          <w:color w:val="1B1F22"/>
          <w:kern w:val="0"/>
        </w:rPr>
        <w:t>image</w:t>
      </w:r>
      <w:proofErr w:type="spellEnd"/>
      <w:r>
        <w:rPr>
          <w:rFonts w:ascii="Menlo" w:hAnsi="Menlo" w:cs="Menlo"/>
          <w:color w:val="1B1F22"/>
          <w:kern w:val="0"/>
        </w:rPr>
        <w:t>(</w:t>
      </w:r>
      <w:proofErr w:type="gramEnd"/>
      <w:r>
        <w:rPr>
          <w:rFonts w:ascii="Menlo" w:hAnsi="Menlo" w:cs="Menlo"/>
          <w:color w:val="06214F"/>
          <w:kern w:val="0"/>
        </w:rPr>
        <w:t>"button.png"</w:t>
      </w:r>
      <w:r>
        <w:rPr>
          <w:rFonts w:ascii="Menlo" w:hAnsi="Menlo" w:cs="Menlo"/>
          <w:color w:val="1B1F22"/>
          <w:kern w:val="0"/>
        </w:rPr>
        <w:t>, </w:t>
      </w:r>
      <w:proofErr w:type="spellStart"/>
      <w:r>
        <w:rPr>
          <w:rFonts w:ascii="Menlo" w:hAnsi="Menlo" w:cs="Menlo"/>
          <w:color w:val="DA4C0C"/>
          <w:kern w:val="0"/>
        </w:rPr>
        <w:t>desc</w:t>
      </w:r>
      <w:proofErr w:type="spellEnd"/>
      <w:r>
        <w:rPr>
          <w:rFonts w:ascii="Menlo" w:hAnsi="Menlo" w:cs="Menlo"/>
          <w:color w:val="CB2339"/>
          <w:kern w:val="0"/>
        </w:rPr>
        <w:t>=</w:t>
      </w:r>
      <w:r>
        <w:rPr>
          <w:rFonts w:ascii="Menlo" w:hAnsi="Menlo" w:cs="Menlo"/>
          <w:color w:val="06214F"/>
          <w:kern w:val="0"/>
        </w:rPr>
        <w:t>"I love click"</w:t>
      </w:r>
      <w:r>
        <w:rPr>
          <w:rFonts w:ascii="Menlo" w:hAnsi="Menlo" w:cs="Menlo"/>
          <w:color w:val="1B1F22"/>
          <w:kern w:val="0"/>
        </w:rPr>
        <w:t>)</w:t>
      </w:r>
    </w:p>
    <w:p w14:paraId="2F20F7EC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ED3D582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r>
        <w:rPr>
          <w:rFonts w:ascii="Menlo" w:hAnsi="Menlo" w:cs="Menlo"/>
          <w:color w:val="57606A"/>
          <w:kern w:val="0"/>
        </w:rPr>
        <w:t># click image, if "button.png" not found, will return None</w:t>
      </w:r>
    </w:p>
    <w:p w14:paraId="3FB28C42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proofErr w:type="spellStart"/>
      <w:r>
        <w:rPr>
          <w:rFonts w:ascii="Menlo" w:hAnsi="Menlo" w:cs="Menlo"/>
          <w:color w:val="1B1F22"/>
          <w:kern w:val="0"/>
        </w:rPr>
        <w:t>d.click_</w:t>
      </w:r>
      <w:proofErr w:type="gramStart"/>
      <w:r>
        <w:rPr>
          <w:rFonts w:ascii="Menlo" w:hAnsi="Menlo" w:cs="Menlo"/>
          <w:color w:val="1B1F22"/>
          <w:kern w:val="0"/>
        </w:rPr>
        <w:t>image</w:t>
      </w:r>
      <w:proofErr w:type="spellEnd"/>
      <w:r>
        <w:rPr>
          <w:rFonts w:ascii="Menlo" w:hAnsi="Menlo" w:cs="Menlo"/>
          <w:color w:val="1B1F22"/>
          <w:kern w:val="0"/>
        </w:rPr>
        <w:t>(</w:t>
      </w:r>
      <w:proofErr w:type="gramEnd"/>
      <w:r>
        <w:rPr>
          <w:rFonts w:ascii="Menlo" w:hAnsi="Menlo" w:cs="Menlo"/>
          <w:color w:val="06214F"/>
          <w:kern w:val="0"/>
        </w:rPr>
        <w:t>"button.png"</w:t>
      </w:r>
      <w:r>
        <w:rPr>
          <w:rFonts w:ascii="Menlo" w:hAnsi="Menlo" w:cs="Menlo"/>
          <w:color w:val="1B1F22"/>
          <w:kern w:val="0"/>
        </w:rPr>
        <w:t>, </w:t>
      </w:r>
      <w:r>
        <w:rPr>
          <w:rFonts w:ascii="Menlo" w:hAnsi="Menlo" w:cs="Menlo"/>
          <w:color w:val="DA4C0C"/>
          <w:kern w:val="0"/>
        </w:rPr>
        <w:t>safe</w:t>
      </w:r>
      <w:r>
        <w:rPr>
          <w:rFonts w:ascii="Menlo" w:hAnsi="Menlo" w:cs="Menlo"/>
          <w:color w:val="CB2339"/>
          <w:kern w:val="0"/>
        </w:rPr>
        <w:t>=</w:t>
      </w:r>
      <w:r>
        <w:rPr>
          <w:rFonts w:ascii="Menlo" w:hAnsi="Menlo" w:cs="Menlo"/>
          <w:color w:val="0744B8"/>
          <w:kern w:val="0"/>
        </w:rPr>
        <w:t>True</w:t>
      </w:r>
      <w:r>
        <w:rPr>
          <w:rFonts w:ascii="Menlo" w:hAnsi="Menlo" w:cs="Menlo"/>
          <w:color w:val="1B1F22"/>
          <w:kern w:val="0"/>
        </w:rPr>
        <w:t>)</w:t>
      </w:r>
    </w:p>
    <w:p w14:paraId="3FBB8403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7C43E3C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r>
        <w:rPr>
          <w:rFonts w:ascii="Menlo" w:hAnsi="Menlo" w:cs="Menlo"/>
          <w:color w:val="57606A"/>
          <w:kern w:val="0"/>
        </w:rPr>
        <w:t># click image with long click</w:t>
      </w:r>
    </w:p>
    <w:p w14:paraId="5E9440C9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proofErr w:type="spellStart"/>
      <w:r>
        <w:rPr>
          <w:rFonts w:ascii="Menlo" w:hAnsi="Menlo" w:cs="Menlo"/>
          <w:color w:val="1B1F22"/>
          <w:kern w:val="0"/>
        </w:rPr>
        <w:t>d.click_</w:t>
      </w:r>
      <w:proofErr w:type="gramStart"/>
      <w:r>
        <w:rPr>
          <w:rFonts w:ascii="Menlo" w:hAnsi="Menlo" w:cs="Menlo"/>
          <w:color w:val="1B1F22"/>
          <w:kern w:val="0"/>
        </w:rPr>
        <w:t>image</w:t>
      </w:r>
      <w:proofErr w:type="spellEnd"/>
      <w:r>
        <w:rPr>
          <w:rFonts w:ascii="Menlo" w:hAnsi="Menlo" w:cs="Menlo"/>
          <w:color w:val="1B1F22"/>
          <w:kern w:val="0"/>
        </w:rPr>
        <w:t>(</w:t>
      </w:r>
      <w:proofErr w:type="gramEnd"/>
      <w:r>
        <w:rPr>
          <w:rFonts w:ascii="Menlo" w:hAnsi="Menlo" w:cs="Menlo"/>
          <w:color w:val="06214F"/>
          <w:kern w:val="0"/>
        </w:rPr>
        <w:t>"button.png"</w:t>
      </w:r>
      <w:r>
        <w:rPr>
          <w:rFonts w:ascii="Menlo" w:hAnsi="Menlo" w:cs="Menlo"/>
          <w:color w:val="1B1F22"/>
          <w:kern w:val="0"/>
        </w:rPr>
        <w:t>, </w:t>
      </w:r>
      <w:r>
        <w:rPr>
          <w:rFonts w:ascii="Menlo" w:hAnsi="Menlo" w:cs="Menlo"/>
          <w:color w:val="DA4C0C"/>
          <w:kern w:val="0"/>
        </w:rPr>
        <w:t>action</w:t>
      </w:r>
      <w:r>
        <w:rPr>
          <w:rFonts w:ascii="Menlo" w:hAnsi="Menlo" w:cs="Menlo"/>
          <w:color w:val="CB2339"/>
          <w:kern w:val="0"/>
        </w:rPr>
        <w:t>=</w:t>
      </w:r>
      <w:r>
        <w:rPr>
          <w:rFonts w:ascii="Menlo" w:hAnsi="Menlo" w:cs="Menlo"/>
          <w:color w:val="06214F"/>
          <w:kern w:val="0"/>
        </w:rPr>
        <w:t>'</w:t>
      </w:r>
      <w:proofErr w:type="spellStart"/>
      <w:r>
        <w:rPr>
          <w:rFonts w:ascii="Menlo" w:hAnsi="Menlo" w:cs="Menlo"/>
          <w:color w:val="06214F"/>
          <w:kern w:val="0"/>
        </w:rPr>
        <w:t>long_click</w:t>
      </w:r>
      <w:proofErr w:type="spellEnd"/>
      <w:r>
        <w:rPr>
          <w:rFonts w:ascii="Menlo" w:hAnsi="Menlo" w:cs="Menlo"/>
          <w:color w:val="06214F"/>
          <w:kern w:val="0"/>
        </w:rPr>
        <w:t>'</w:t>
      </w:r>
      <w:r>
        <w:rPr>
          <w:rFonts w:ascii="Menlo" w:hAnsi="Menlo" w:cs="Menlo"/>
          <w:color w:val="1B1F22"/>
          <w:kern w:val="0"/>
        </w:rPr>
        <w:t>)</w:t>
      </w:r>
    </w:p>
    <w:p w14:paraId="788659AD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52B28F3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r>
        <w:rPr>
          <w:rFonts w:ascii="Menlo" w:hAnsi="Menlo" w:cs="Menlo"/>
          <w:color w:val="57606A"/>
          <w:kern w:val="0"/>
        </w:rPr>
        <w:t># </w:t>
      </w:r>
      <w:r>
        <w:rPr>
          <w:rFonts w:ascii="Menlo" w:hAnsi="Menlo" w:cs="Menlo"/>
          <w:color w:val="57606A"/>
          <w:kern w:val="0"/>
        </w:rPr>
        <w:t>不等待的图片点击</w:t>
      </w:r>
      <w:r>
        <w:rPr>
          <w:rFonts w:ascii="Menlo" w:hAnsi="Menlo" w:cs="Menlo"/>
          <w:color w:val="57606A"/>
          <w:kern w:val="0"/>
        </w:rPr>
        <w:t>, </w:t>
      </w:r>
      <w:r>
        <w:rPr>
          <w:rFonts w:ascii="Menlo" w:hAnsi="Menlo" w:cs="Menlo"/>
          <w:color w:val="57606A"/>
          <w:kern w:val="0"/>
        </w:rPr>
        <w:t>如果图片不存在直接返回</w:t>
      </w:r>
      <w:r>
        <w:rPr>
          <w:rFonts w:ascii="Menlo" w:hAnsi="Menlo" w:cs="Menlo"/>
          <w:color w:val="57606A"/>
          <w:kern w:val="0"/>
        </w:rPr>
        <w:t>None</w:t>
      </w:r>
    </w:p>
    <w:p w14:paraId="73CEC9B7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proofErr w:type="spellStart"/>
      <w:r>
        <w:rPr>
          <w:rFonts w:ascii="Menlo" w:hAnsi="Menlo" w:cs="Menlo"/>
          <w:color w:val="1B1F22"/>
          <w:kern w:val="0"/>
        </w:rPr>
        <w:t>d.click_nowait</w:t>
      </w:r>
      <w:proofErr w:type="spellEnd"/>
      <w:r>
        <w:rPr>
          <w:rFonts w:ascii="Menlo" w:hAnsi="Menlo" w:cs="Menlo"/>
          <w:color w:val="1B1F22"/>
          <w:kern w:val="0"/>
        </w:rPr>
        <w:t>(</w:t>
      </w:r>
      <w:r>
        <w:rPr>
          <w:rFonts w:ascii="Menlo" w:hAnsi="Menlo" w:cs="Menlo"/>
          <w:color w:val="06214F"/>
          <w:kern w:val="0"/>
        </w:rPr>
        <w:t>'button.png'</w:t>
      </w:r>
      <w:r>
        <w:rPr>
          <w:rFonts w:ascii="Menlo" w:hAnsi="Menlo" w:cs="Menlo"/>
          <w:color w:val="1B1F22"/>
          <w:kern w:val="0"/>
        </w:rPr>
        <w:t>)</w:t>
      </w:r>
    </w:p>
    <w:p w14:paraId="5F1D70B5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779BA15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r>
        <w:rPr>
          <w:rFonts w:ascii="Menlo" w:hAnsi="Menlo" w:cs="Menlo"/>
          <w:color w:val="57606A"/>
          <w:kern w:val="0"/>
        </w:rPr>
        <w:t># </w:t>
      </w:r>
      <w:r>
        <w:rPr>
          <w:rFonts w:ascii="Menlo" w:hAnsi="Menlo" w:cs="Menlo"/>
          <w:color w:val="57606A"/>
          <w:kern w:val="0"/>
        </w:rPr>
        <w:t>文件名添加截图手机的分辨率</w:t>
      </w:r>
      <w:r>
        <w:rPr>
          <w:rFonts w:ascii="Menlo" w:hAnsi="Menlo" w:cs="Menlo"/>
          <w:color w:val="57606A"/>
          <w:kern w:val="0"/>
        </w:rPr>
        <w:t>, </w:t>
      </w:r>
      <w:r>
        <w:rPr>
          <w:rFonts w:ascii="Menlo" w:hAnsi="Menlo" w:cs="Menlo"/>
          <w:color w:val="57606A"/>
          <w:kern w:val="0"/>
        </w:rPr>
        <w:t>脚本运行在其他分辨率的手机上时可以自动适应</w:t>
      </w:r>
    </w:p>
    <w:p w14:paraId="63E46170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proofErr w:type="spellStart"/>
      <w:r>
        <w:rPr>
          <w:rFonts w:ascii="Menlo" w:hAnsi="Menlo" w:cs="Menlo"/>
          <w:color w:val="1B1F22"/>
          <w:kern w:val="0"/>
        </w:rPr>
        <w:t>d.click_image</w:t>
      </w:r>
      <w:proofErr w:type="spellEnd"/>
      <w:r>
        <w:rPr>
          <w:rFonts w:ascii="Menlo" w:hAnsi="Menlo" w:cs="Menlo"/>
          <w:color w:val="1B1F22"/>
          <w:kern w:val="0"/>
        </w:rPr>
        <w:t>(</w:t>
      </w:r>
      <w:r>
        <w:rPr>
          <w:rFonts w:ascii="Menlo" w:hAnsi="Menlo" w:cs="Menlo"/>
          <w:color w:val="06214F"/>
          <w:kern w:val="0"/>
        </w:rPr>
        <w:t>"button.1920x1080.png"</w:t>
      </w:r>
      <w:r>
        <w:rPr>
          <w:rFonts w:ascii="Menlo" w:hAnsi="Menlo" w:cs="Menlo"/>
          <w:color w:val="1B1F22"/>
          <w:kern w:val="0"/>
        </w:rPr>
        <w:t>)</w:t>
      </w:r>
    </w:p>
    <w:p w14:paraId="4B7AED2A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r>
        <w:rPr>
          <w:rFonts w:ascii="Menlo" w:hAnsi="Menlo" w:cs="Menlo"/>
          <w:color w:val="57606A"/>
          <w:kern w:val="0"/>
        </w:rPr>
        <w:t># </w:t>
      </w:r>
      <w:r>
        <w:rPr>
          <w:rFonts w:ascii="Menlo" w:hAnsi="Menlo" w:cs="Menlo"/>
          <w:color w:val="57606A"/>
          <w:kern w:val="0"/>
        </w:rPr>
        <w:t>等价于</w:t>
      </w:r>
    </w:p>
    <w:p w14:paraId="45E9382D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proofErr w:type="spellStart"/>
      <w:r>
        <w:rPr>
          <w:rFonts w:ascii="Menlo" w:hAnsi="Menlo" w:cs="Menlo"/>
          <w:color w:val="1B1F22"/>
          <w:kern w:val="0"/>
        </w:rPr>
        <w:t>d.click_</w:t>
      </w:r>
      <w:proofErr w:type="gramStart"/>
      <w:r>
        <w:rPr>
          <w:rFonts w:ascii="Menlo" w:hAnsi="Menlo" w:cs="Menlo"/>
          <w:color w:val="1B1F22"/>
          <w:kern w:val="0"/>
        </w:rPr>
        <w:t>image</w:t>
      </w:r>
      <w:proofErr w:type="spellEnd"/>
      <w:r>
        <w:rPr>
          <w:rFonts w:ascii="Menlo" w:hAnsi="Menlo" w:cs="Menlo"/>
          <w:color w:val="1B1F22"/>
          <w:kern w:val="0"/>
        </w:rPr>
        <w:t>(</w:t>
      </w:r>
      <w:proofErr w:type="spellStart"/>
      <w:proofErr w:type="gramEnd"/>
      <w:r>
        <w:rPr>
          <w:rFonts w:ascii="Menlo" w:hAnsi="Menlo" w:cs="Menlo"/>
          <w:color w:val="1B1F22"/>
          <w:kern w:val="0"/>
        </w:rPr>
        <w:t>atx.Pattern</w:t>
      </w:r>
      <w:proofErr w:type="spellEnd"/>
      <w:r>
        <w:rPr>
          <w:rFonts w:ascii="Menlo" w:hAnsi="Menlo" w:cs="Menlo"/>
          <w:color w:val="1B1F22"/>
          <w:kern w:val="0"/>
        </w:rPr>
        <w:t>(</w:t>
      </w:r>
      <w:r>
        <w:rPr>
          <w:rFonts w:ascii="Menlo" w:hAnsi="Menlo" w:cs="Menlo"/>
          <w:color w:val="06214F"/>
          <w:kern w:val="0"/>
        </w:rPr>
        <w:t>'button.png'</w:t>
      </w:r>
      <w:r>
        <w:rPr>
          <w:rFonts w:ascii="Menlo" w:hAnsi="Menlo" w:cs="Menlo"/>
          <w:color w:val="1B1F22"/>
          <w:kern w:val="0"/>
        </w:rPr>
        <w:t>, </w:t>
      </w:r>
      <w:proofErr w:type="spellStart"/>
      <w:r>
        <w:rPr>
          <w:rFonts w:ascii="Menlo" w:hAnsi="Menlo" w:cs="Menlo"/>
          <w:color w:val="DA4C0C"/>
          <w:kern w:val="0"/>
        </w:rPr>
        <w:t>rsl</w:t>
      </w:r>
      <w:proofErr w:type="spellEnd"/>
      <w:r>
        <w:rPr>
          <w:rFonts w:ascii="Menlo" w:hAnsi="Menlo" w:cs="Menlo"/>
          <w:color w:val="CB2339"/>
          <w:kern w:val="0"/>
        </w:rPr>
        <w:t>=</w:t>
      </w:r>
      <w:r>
        <w:rPr>
          <w:rFonts w:ascii="Menlo" w:hAnsi="Menlo" w:cs="Menlo"/>
          <w:color w:val="1B1F22"/>
          <w:kern w:val="0"/>
        </w:rPr>
        <w:t>(</w:t>
      </w:r>
      <w:r>
        <w:rPr>
          <w:rFonts w:ascii="Menlo" w:hAnsi="Menlo" w:cs="Menlo"/>
          <w:color w:val="0744B8"/>
          <w:kern w:val="0"/>
        </w:rPr>
        <w:t>1080</w:t>
      </w:r>
      <w:r>
        <w:rPr>
          <w:rFonts w:ascii="Menlo" w:hAnsi="Menlo" w:cs="Menlo"/>
          <w:color w:val="1B1F22"/>
          <w:kern w:val="0"/>
        </w:rPr>
        <w:t>, </w:t>
      </w:r>
      <w:r>
        <w:rPr>
          <w:rFonts w:ascii="Menlo" w:hAnsi="Menlo" w:cs="Menlo"/>
          <w:color w:val="0744B8"/>
          <w:kern w:val="0"/>
        </w:rPr>
        <w:t>1920</w:t>
      </w:r>
      <w:r>
        <w:rPr>
          <w:rFonts w:ascii="Menlo" w:hAnsi="Menlo" w:cs="Menlo"/>
          <w:color w:val="1B1F22"/>
          <w:kern w:val="0"/>
        </w:rPr>
        <w:t>)))</w:t>
      </w:r>
    </w:p>
    <w:p w14:paraId="1F1D00F9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6BB1624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r>
        <w:rPr>
          <w:rFonts w:ascii="Menlo" w:hAnsi="Menlo" w:cs="Menlo"/>
          <w:color w:val="57606A"/>
          <w:kern w:val="0"/>
        </w:rPr>
        <w:t># </w:t>
      </w:r>
      <w:r>
        <w:rPr>
          <w:rFonts w:ascii="Menlo" w:hAnsi="Menlo" w:cs="Menlo"/>
          <w:color w:val="57606A"/>
          <w:kern w:val="0"/>
        </w:rPr>
        <w:t>文件名中添加偏移量</w:t>
      </w:r>
      <w:r>
        <w:rPr>
          <w:rFonts w:ascii="Menlo" w:hAnsi="Menlo" w:cs="Menlo"/>
          <w:color w:val="57606A"/>
          <w:kern w:val="0"/>
        </w:rPr>
        <w:t>, </w:t>
      </w:r>
      <w:r>
        <w:rPr>
          <w:rFonts w:ascii="Menlo" w:hAnsi="Menlo" w:cs="Menlo"/>
          <w:color w:val="57606A"/>
          <w:kern w:val="0"/>
        </w:rPr>
        <w:t>格式为</w:t>
      </w:r>
      <w:r>
        <w:rPr>
          <w:rFonts w:ascii="Menlo" w:hAnsi="Menlo" w:cs="Menlo"/>
          <w:color w:val="57606A"/>
          <w:kern w:val="0"/>
        </w:rPr>
        <w:t> &lt;L|R&gt;&lt;number&gt;&lt;T|B&gt;&lt;number&gt;.</w:t>
      </w:r>
      <w:proofErr w:type="spellStart"/>
      <w:r>
        <w:rPr>
          <w:rFonts w:ascii="Menlo" w:hAnsi="Menlo" w:cs="Menlo"/>
          <w:color w:val="57606A"/>
          <w:kern w:val="0"/>
        </w:rPr>
        <w:t>png</w:t>
      </w:r>
      <w:proofErr w:type="spellEnd"/>
    </w:p>
    <w:p w14:paraId="424D3A12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r>
        <w:rPr>
          <w:rFonts w:ascii="Menlo" w:hAnsi="Menlo" w:cs="Menlo"/>
          <w:color w:val="57606A"/>
          <w:kern w:val="0"/>
        </w:rPr>
        <w:t># </w:t>
      </w:r>
      <w:r>
        <w:rPr>
          <w:rFonts w:ascii="Menlo" w:hAnsi="Menlo" w:cs="Menlo"/>
          <w:color w:val="57606A"/>
          <w:kern w:val="0"/>
        </w:rPr>
        <w:t>其中</w:t>
      </w:r>
      <w:r>
        <w:rPr>
          <w:rFonts w:ascii="Menlo" w:hAnsi="Menlo" w:cs="Menlo"/>
          <w:color w:val="57606A"/>
          <w:kern w:val="0"/>
        </w:rPr>
        <w:t> L: Left, R: Right, T: Top, B: Bottom</w:t>
      </w:r>
    </w:p>
    <w:p w14:paraId="27B999F6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r>
        <w:rPr>
          <w:rFonts w:ascii="Menlo" w:hAnsi="Menlo" w:cs="Menlo"/>
          <w:color w:val="57606A"/>
          <w:kern w:val="0"/>
        </w:rPr>
        <w:t># number</w:t>
      </w:r>
      <w:r>
        <w:rPr>
          <w:rFonts w:ascii="Menlo" w:hAnsi="Menlo" w:cs="Menlo"/>
          <w:color w:val="57606A"/>
          <w:kern w:val="0"/>
        </w:rPr>
        <w:t>为百分比</w:t>
      </w:r>
    </w:p>
    <w:p w14:paraId="1654288B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r>
        <w:rPr>
          <w:rFonts w:ascii="Menlo" w:hAnsi="Menlo" w:cs="Menlo"/>
          <w:color w:val="57606A"/>
          <w:kern w:val="0"/>
        </w:rPr>
        <w:t># </w:t>
      </w:r>
      <w:r>
        <w:rPr>
          <w:rFonts w:ascii="Menlo" w:hAnsi="Menlo" w:cs="Menlo"/>
          <w:color w:val="57606A"/>
          <w:kern w:val="0"/>
        </w:rPr>
        <w:t>所以</w:t>
      </w:r>
      <w:r>
        <w:rPr>
          <w:rFonts w:ascii="Menlo" w:hAnsi="Menlo" w:cs="Menlo"/>
          <w:color w:val="57606A"/>
          <w:kern w:val="0"/>
        </w:rPr>
        <w:t> R20T50</w:t>
      </w:r>
      <w:r>
        <w:rPr>
          <w:rFonts w:ascii="Menlo" w:hAnsi="Menlo" w:cs="Menlo"/>
          <w:color w:val="57606A"/>
          <w:kern w:val="0"/>
        </w:rPr>
        <w:t>代表，点击为止从图片中心向右偏移</w:t>
      </w:r>
      <w:r>
        <w:rPr>
          <w:rFonts w:ascii="Menlo" w:hAnsi="Menlo" w:cs="Menlo"/>
          <w:color w:val="57606A"/>
          <w:kern w:val="0"/>
        </w:rPr>
        <w:t>20%</w:t>
      </w:r>
      <w:r>
        <w:rPr>
          <w:rFonts w:ascii="Menlo" w:hAnsi="Menlo" w:cs="Menlo"/>
          <w:color w:val="57606A"/>
          <w:kern w:val="0"/>
        </w:rPr>
        <w:t>并且向上偏移</w:t>
      </w:r>
      <w:r>
        <w:rPr>
          <w:rFonts w:ascii="Menlo" w:hAnsi="Menlo" w:cs="Menlo"/>
          <w:color w:val="57606A"/>
          <w:kern w:val="0"/>
        </w:rPr>
        <w:t>50%</w:t>
      </w:r>
    </w:p>
    <w:p w14:paraId="35A41C7C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proofErr w:type="spellStart"/>
      <w:r>
        <w:rPr>
          <w:rFonts w:ascii="Menlo" w:hAnsi="Menlo" w:cs="Menlo"/>
          <w:color w:val="1B1F22"/>
          <w:kern w:val="0"/>
        </w:rPr>
        <w:t>d.click_image</w:t>
      </w:r>
      <w:proofErr w:type="spellEnd"/>
      <w:r>
        <w:rPr>
          <w:rFonts w:ascii="Menlo" w:hAnsi="Menlo" w:cs="Menlo"/>
          <w:color w:val="1B1F22"/>
          <w:kern w:val="0"/>
        </w:rPr>
        <w:t>(</w:t>
      </w:r>
      <w:r>
        <w:rPr>
          <w:rFonts w:ascii="Menlo" w:hAnsi="Menlo" w:cs="Menlo"/>
          <w:color w:val="06214F"/>
          <w:kern w:val="0"/>
        </w:rPr>
        <w:t>"button.R20T50.png"</w:t>
      </w:r>
      <w:r>
        <w:rPr>
          <w:rFonts w:ascii="Menlo" w:hAnsi="Menlo" w:cs="Menlo"/>
          <w:color w:val="1B1F22"/>
          <w:kern w:val="0"/>
        </w:rPr>
        <w:t>)</w:t>
      </w:r>
    </w:p>
    <w:p w14:paraId="73E59F87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r>
        <w:rPr>
          <w:rFonts w:ascii="Menlo" w:hAnsi="Menlo" w:cs="Menlo"/>
          <w:color w:val="57606A"/>
          <w:kern w:val="0"/>
        </w:rPr>
        <w:t># same as</w:t>
      </w:r>
    </w:p>
    <w:p w14:paraId="4B26001E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</w:rPr>
        <w:t> </w:t>
      </w:r>
      <w:proofErr w:type="spellStart"/>
      <w:r>
        <w:rPr>
          <w:rFonts w:ascii="Menlo" w:hAnsi="Menlo" w:cs="Menlo"/>
          <w:color w:val="1B1F22"/>
          <w:kern w:val="0"/>
        </w:rPr>
        <w:t>d.click_</w:t>
      </w:r>
      <w:proofErr w:type="gramStart"/>
      <w:r>
        <w:rPr>
          <w:rFonts w:ascii="Menlo" w:hAnsi="Menlo" w:cs="Menlo"/>
          <w:color w:val="1B1F22"/>
          <w:kern w:val="0"/>
        </w:rPr>
        <w:t>image</w:t>
      </w:r>
      <w:proofErr w:type="spellEnd"/>
      <w:r>
        <w:rPr>
          <w:rFonts w:ascii="Menlo" w:hAnsi="Menlo" w:cs="Menlo"/>
          <w:color w:val="1B1F22"/>
          <w:kern w:val="0"/>
        </w:rPr>
        <w:t>(</w:t>
      </w:r>
      <w:proofErr w:type="gramEnd"/>
      <w:r>
        <w:rPr>
          <w:rFonts w:ascii="Menlo" w:hAnsi="Menlo" w:cs="Menlo"/>
          <w:color w:val="06214F"/>
          <w:kern w:val="0"/>
        </w:rPr>
        <w:t>"button.png"</w:t>
      </w:r>
      <w:r>
        <w:rPr>
          <w:rFonts w:ascii="Menlo" w:hAnsi="Menlo" w:cs="Menlo"/>
          <w:color w:val="1B1F22"/>
          <w:kern w:val="0"/>
        </w:rPr>
        <w:t>, </w:t>
      </w:r>
      <w:r>
        <w:rPr>
          <w:rFonts w:ascii="Menlo" w:hAnsi="Menlo" w:cs="Menlo"/>
          <w:color w:val="DA4C0C"/>
          <w:kern w:val="0"/>
        </w:rPr>
        <w:t>offset</w:t>
      </w:r>
      <w:r>
        <w:rPr>
          <w:rFonts w:ascii="Menlo" w:hAnsi="Menlo" w:cs="Menlo"/>
          <w:color w:val="CB2339"/>
          <w:kern w:val="0"/>
        </w:rPr>
        <w:t>=</w:t>
      </w:r>
      <w:r>
        <w:rPr>
          <w:rFonts w:ascii="Menlo" w:hAnsi="Menlo" w:cs="Menlo"/>
          <w:color w:val="1B1F22"/>
          <w:kern w:val="0"/>
        </w:rPr>
        <w:t>(</w:t>
      </w:r>
      <w:r>
        <w:rPr>
          <w:rFonts w:ascii="Menlo" w:hAnsi="Menlo" w:cs="Menlo"/>
          <w:color w:val="0744B8"/>
          <w:kern w:val="0"/>
        </w:rPr>
        <w:t>0.2</w:t>
      </w:r>
      <w:r>
        <w:rPr>
          <w:rFonts w:ascii="Menlo" w:hAnsi="Menlo" w:cs="Menlo"/>
          <w:color w:val="1B1F22"/>
          <w:kern w:val="0"/>
        </w:rPr>
        <w:t>, </w:t>
      </w:r>
      <w:r>
        <w:rPr>
          <w:rFonts w:ascii="Menlo" w:hAnsi="Menlo" w:cs="Menlo"/>
          <w:color w:val="CB2339"/>
          <w:kern w:val="0"/>
        </w:rPr>
        <w:t>-</w:t>
      </w:r>
      <w:r>
        <w:rPr>
          <w:rFonts w:ascii="Menlo" w:hAnsi="Menlo" w:cs="Menlo"/>
          <w:color w:val="0744B8"/>
          <w:kern w:val="0"/>
        </w:rPr>
        <w:t>0.5</w:t>
      </w:r>
      <w:r>
        <w:rPr>
          <w:rFonts w:ascii="Menlo" w:hAnsi="Menlo" w:cs="Menlo"/>
          <w:color w:val="1B1F22"/>
          <w:kern w:val="0"/>
        </w:rPr>
        <w:t>))</w:t>
      </w:r>
    </w:p>
    <w:p w14:paraId="0BDF655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 Full example</w:t>
      </w:r>
    </w:p>
    <w:p w14:paraId="143F069C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d.click_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image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gramEnd"/>
      <w:r>
        <w:rPr>
          <w:rFonts w:ascii="Menlo" w:hAnsi="Menlo" w:cs="Menlo"/>
          <w:color w:val="06214F"/>
          <w:kern w:val="0"/>
          <w:sz w:val="27"/>
          <w:szCs w:val="27"/>
        </w:rPr>
        <w:t>"button.png"</w:t>
      </w:r>
      <w:r>
        <w:rPr>
          <w:rFonts w:ascii="Menlo" w:hAnsi="Menlo" w:cs="Menlo"/>
          <w:color w:val="1B1F22"/>
          <w:kern w:val="0"/>
          <w:sz w:val="27"/>
          <w:szCs w:val="27"/>
        </w:rPr>
        <w:t>, </w:t>
      </w:r>
    </w:p>
    <w:p w14:paraId="50ED3FE6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      </w:t>
      </w:r>
      <w:r>
        <w:rPr>
          <w:rFonts w:ascii="Menlo" w:hAnsi="Menlo" w:cs="Menlo"/>
          <w:color w:val="DA4C0C"/>
          <w:kern w:val="0"/>
          <w:sz w:val="27"/>
          <w:szCs w:val="27"/>
        </w:rPr>
        <w:t>offset</w:t>
      </w:r>
      <w:proofErr w:type="gramStart"/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gramEnd"/>
      <w:r>
        <w:rPr>
          <w:rFonts w:ascii="Menlo" w:hAnsi="Menlo" w:cs="Menlo"/>
          <w:color w:val="0744B8"/>
          <w:kern w:val="0"/>
          <w:sz w:val="27"/>
          <w:szCs w:val="27"/>
        </w:rPr>
        <w:t>0.2</w:t>
      </w:r>
      <w:r>
        <w:rPr>
          <w:rFonts w:ascii="Menlo" w:hAnsi="Menlo" w:cs="Menlo"/>
          <w:color w:val="1B1F22"/>
          <w:kern w:val="0"/>
          <w:sz w:val="27"/>
          <w:szCs w:val="27"/>
        </w:rPr>
        <w:t>, </w:t>
      </w:r>
      <w:r>
        <w:rPr>
          <w:rFonts w:ascii="Menlo" w:hAnsi="Menlo" w:cs="Menlo"/>
          <w:color w:val="0744B8"/>
          <w:kern w:val="0"/>
          <w:sz w:val="27"/>
          <w:szCs w:val="27"/>
        </w:rPr>
        <w:t>0.5</w:t>
      </w:r>
      <w:r>
        <w:rPr>
          <w:rFonts w:ascii="Menlo" w:hAnsi="Menlo" w:cs="Menlo"/>
          <w:color w:val="1B1F22"/>
          <w:kern w:val="0"/>
          <w:sz w:val="27"/>
          <w:szCs w:val="27"/>
        </w:rPr>
        <w:t>), </w:t>
      </w:r>
    </w:p>
    <w:p w14:paraId="38B9415B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      </w:t>
      </w:r>
      <w:r>
        <w:rPr>
          <w:rFonts w:ascii="Menlo" w:hAnsi="Menlo" w:cs="Menlo"/>
          <w:color w:val="DA4C0C"/>
          <w:kern w:val="0"/>
          <w:sz w:val="27"/>
          <w:szCs w:val="27"/>
        </w:rPr>
        <w:t>action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</w:t>
      </w:r>
      <w:proofErr w:type="spellStart"/>
      <w:r>
        <w:rPr>
          <w:rFonts w:ascii="Menlo" w:hAnsi="Menlo" w:cs="Menlo"/>
          <w:color w:val="06214F"/>
          <w:kern w:val="0"/>
          <w:sz w:val="27"/>
          <w:szCs w:val="27"/>
        </w:rPr>
        <w:t>long_click</w:t>
      </w:r>
      <w:proofErr w:type="spellEnd"/>
      <w:r>
        <w:rPr>
          <w:rFonts w:ascii="Menlo" w:hAnsi="Menlo" w:cs="Menlo"/>
          <w:color w:val="06214F"/>
          <w:kern w:val="0"/>
          <w:sz w:val="27"/>
          <w:szCs w:val="27"/>
        </w:rPr>
        <w:t>"</w:t>
      </w:r>
      <w:r>
        <w:rPr>
          <w:rFonts w:ascii="Menlo" w:hAnsi="Menlo" w:cs="Menlo"/>
          <w:color w:val="1B1F22"/>
          <w:kern w:val="0"/>
          <w:sz w:val="27"/>
          <w:szCs w:val="27"/>
        </w:rPr>
        <w:t>, </w:t>
      </w:r>
    </w:p>
    <w:p w14:paraId="360D21FE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      </w:t>
      </w:r>
      <w:r>
        <w:rPr>
          <w:rFonts w:ascii="Menlo" w:hAnsi="Menlo" w:cs="Menlo"/>
          <w:color w:val="DA4C0C"/>
          <w:kern w:val="0"/>
          <w:sz w:val="27"/>
          <w:szCs w:val="27"/>
        </w:rPr>
        <w:t>safe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True</w:t>
      </w:r>
      <w:r>
        <w:rPr>
          <w:rFonts w:ascii="Menlo" w:hAnsi="Menlo" w:cs="Menlo"/>
          <w:color w:val="1B1F22"/>
          <w:kern w:val="0"/>
          <w:sz w:val="27"/>
          <w:szCs w:val="27"/>
        </w:rPr>
        <w:t>, </w:t>
      </w:r>
    </w:p>
    <w:p w14:paraId="30DDD043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      </w:t>
      </w:r>
      <w:proofErr w:type="spellStart"/>
      <w:r>
        <w:rPr>
          <w:rFonts w:ascii="Menlo" w:hAnsi="Menlo" w:cs="Menlo"/>
          <w:color w:val="DA4C0C"/>
          <w:kern w:val="0"/>
          <w:sz w:val="27"/>
          <w:szCs w:val="27"/>
        </w:rPr>
        <w:t>desc</w:t>
      </w:r>
      <w:proofErr w:type="spellEnd"/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"I love click"</w:t>
      </w:r>
      <w:r>
        <w:rPr>
          <w:rFonts w:ascii="Menlo" w:hAnsi="Menlo" w:cs="Menlo"/>
          <w:color w:val="1B1F22"/>
          <w:kern w:val="0"/>
          <w:sz w:val="27"/>
          <w:szCs w:val="27"/>
        </w:rPr>
        <w:t>, </w:t>
      </w:r>
    </w:p>
    <w:p w14:paraId="488B5CA7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      </w:t>
      </w:r>
      <w:r>
        <w:rPr>
          <w:rFonts w:ascii="Menlo" w:hAnsi="Menlo" w:cs="Menlo"/>
          <w:color w:val="DA4C0C"/>
          <w:kern w:val="0"/>
          <w:sz w:val="27"/>
          <w:szCs w:val="27"/>
        </w:rPr>
        <w:t>method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'template'</w:t>
      </w:r>
      <w:r>
        <w:rPr>
          <w:rFonts w:ascii="Menlo" w:hAnsi="Menlo" w:cs="Menlo"/>
          <w:color w:val="1B1F22"/>
          <w:kern w:val="0"/>
          <w:sz w:val="27"/>
          <w:szCs w:val="27"/>
        </w:rPr>
        <w:t>, </w:t>
      </w:r>
    </w:p>
    <w:p w14:paraId="256E42FE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      </w:t>
      </w:r>
      <w:r>
        <w:rPr>
          <w:rFonts w:ascii="Menlo" w:hAnsi="Menlo" w:cs="Menlo"/>
          <w:color w:val="DA4C0C"/>
          <w:kern w:val="0"/>
          <w:sz w:val="27"/>
          <w:szCs w:val="27"/>
        </w:rPr>
        <w:t>threshold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0.8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120CD953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11FA10D5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if image not show in 10s, 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ImageNotFoundError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 will raised</w:t>
      </w:r>
    </w:p>
    <w:p w14:paraId="41648063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CB2339"/>
          <w:kern w:val="0"/>
          <w:sz w:val="27"/>
          <w:szCs w:val="27"/>
        </w:rPr>
        <w:t>try</w:t>
      </w:r>
      <w:r>
        <w:rPr>
          <w:rFonts w:ascii="Menlo" w:hAnsi="Menlo" w:cs="Menlo"/>
          <w:color w:val="1B1F22"/>
          <w:kern w:val="0"/>
          <w:sz w:val="27"/>
          <w:szCs w:val="27"/>
        </w:rPr>
        <w:t>:</w:t>
      </w:r>
    </w:p>
    <w:p w14:paraId="479E3AF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     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d.click_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image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gramEnd"/>
      <w:r>
        <w:rPr>
          <w:rFonts w:ascii="Menlo" w:hAnsi="Menlo" w:cs="Menlo"/>
          <w:color w:val="06214F"/>
          <w:kern w:val="0"/>
          <w:sz w:val="27"/>
          <w:szCs w:val="27"/>
        </w:rPr>
        <w:t>'button.png'</w:t>
      </w:r>
      <w:r>
        <w:rPr>
          <w:rFonts w:ascii="Menlo" w:hAnsi="Menlo" w:cs="Menlo"/>
          <w:color w:val="1B1F22"/>
          <w:kern w:val="0"/>
          <w:sz w:val="27"/>
          <w:szCs w:val="27"/>
        </w:rPr>
        <w:t>, </w:t>
      </w:r>
      <w:r>
        <w:rPr>
          <w:rFonts w:ascii="Menlo" w:hAnsi="Menlo" w:cs="Menlo"/>
          <w:color w:val="DA4C0C"/>
          <w:kern w:val="0"/>
          <w:sz w:val="27"/>
          <w:szCs w:val="27"/>
        </w:rPr>
        <w:t>timeout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10.0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1C49103E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CB2339"/>
          <w:kern w:val="0"/>
          <w:sz w:val="27"/>
          <w:szCs w:val="27"/>
        </w:rPr>
        <w:t>except</w:t>
      </w: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atx.ImageNotFoundError</w:t>
      </w:r>
      <w:proofErr w:type="spellEnd"/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:</w:t>
      </w:r>
    </w:p>
    <w:p w14:paraId="3A00CD53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      </w:t>
      </w:r>
      <w:proofErr w:type="gramStart"/>
      <w:r>
        <w:rPr>
          <w:rFonts w:ascii="Menlo" w:hAnsi="Menlo" w:cs="Menlo"/>
          <w:color w:val="0744B8"/>
          <w:kern w:val="0"/>
          <w:sz w:val="27"/>
          <w:szCs w:val="27"/>
        </w:rPr>
        <w:t>print</w:t>
      </w:r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gramEnd"/>
      <w:r>
        <w:rPr>
          <w:rFonts w:ascii="Menlo" w:hAnsi="Menlo" w:cs="Menlo"/>
          <w:color w:val="06214F"/>
          <w:kern w:val="0"/>
          <w:sz w:val="27"/>
          <w:szCs w:val="27"/>
        </w:rPr>
        <w:t>'Image not found'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4BD1C8D6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4A1291DC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</w:t>
      </w:r>
      <w:r>
        <w:rPr>
          <w:rFonts w:ascii="Menlo" w:hAnsi="Menlo" w:cs="Menlo"/>
          <w:color w:val="57606A"/>
          <w:kern w:val="0"/>
          <w:sz w:val="27"/>
          <w:szCs w:val="27"/>
        </w:rPr>
        <w:t>在特定的区域内查找匹配的图像</w:t>
      </w:r>
      <w:r>
        <w:rPr>
          <w:rFonts w:ascii="Menlo" w:hAnsi="Menlo" w:cs="Menlo"/>
          <w:color w:val="57606A"/>
          <w:kern w:val="0"/>
          <w:sz w:val="27"/>
          <w:szCs w:val="27"/>
        </w:rPr>
        <w:t>(IDE</w:t>
      </w:r>
      <w:r>
        <w:rPr>
          <w:rFonts w:ascii="Menlo" w:hAnsi="Menlo" w:cs="Menlo"/>
          <w:color w:val="57606A"/>
          <w:kern w:val="0"/>
          <w:sz w:val="27"/>
          <w:szCs w:val="27"/>
        </w:rPr>
        <w:t>暂时还不支持如此高级的操作</w:t>
      </w:r>
      <w:r>
        <w:rPr>
          <w:rFonts w:ascii="Menlo" w:hAnsi="Menlo" w:cs="Menlo"/>
          <w:color w:val="57606A"/>
          <w:kern w:val="0"/>
          <w:sz w:val="27"/>
          <w:szCs w:val="27"/>
        </w:rPr>
        <w:t>)</w:t>
      </w:r>
    </w:p>
    <w:p w14:paraId="45726FC6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nd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d.region</w:t>
      </w:r>
      <w:proofErr w:type="spellEnd"/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atx.Bounds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0744B8"/>
          <w:kern w:val="0"/>
          <w:sz w:val="27"/>
          <w:szCs w:val="27"/>
        </w:rPr>
        <w:t>50</w:t>
      </w:r>
      <w:r>
        <w:rPr>
          <w:rFonts w:ascii="Menlo" w:hAnsi="Menlo" w:cs="Menlo"/>
          <w:color w:val="1B1F22"/>
          <w:kern w:val="0"/>
          <w:sz w:val="27"/>
          <w:szCs w:val="27"/>
        </w:rPr>
        <w:t>, </w:t>
      </w:r>
      <w:r>
        <w:rPr>
          <w:rFonts w:ascii="Menlo" w:hAnsi="Menlo" w:cs="Menlo"/>
          <w:color w:val="0744B8"/>
          <w:kern w:val="0"/>
          <w:sz w:val="27"/>
          <w:szCs w:val="27"/>
        </w:rPr>
        <w:t>50</w:t>
      </w:r>
      <w:r>
        <w:rPr>
          <w:rFonts w:ascii="Menlo" w:hAnsi="Menlo" w:cs="Menlo"/>
          <w:color w:val="1B1F22"/>
          <w:kern w:val="0"/>
          <w:sz w:val="27"/>
          <w:szCs w:val="27"/>
        </w:rPr>
        <w:t>, </w:t>
      </w:r>
      <w:r>
        <w:rPr>
          <w:rFonts w:ascii="Menlo" w:hAnsi="Menlo" w:cs="Menlo"/>
          <w:color w:val="0744B8"/>
          <w:kern w:val="0"/>
          <w:sz w:val="27"/>
          <w:szCs w:val="27"/>
        </w:rPr>
        <w:t>180</w:t>
      </w:r>
      <w:r>
        <w:rPr>
          <w:rFonts w:ascii="Menlo" w:hAnsi="Menlo" w:cs="Menlo"/>
          <w:color w:val="1B1F22"/>
          <w:kern w:val="0"/>
          <w:sz w:val="27"/>
          <w:szCs w:val="27"/>
        </w:rPr>
        <w:t>, </w:t>
      </w:r>
      <w:r>
        <w:rPr>
          <w:rFonts w:ascii="Menlo" w:hAnsi="Menlo" w:cs="Menlo"/>
          <w:color w:val="0744B8"/>
          <w:kern w:val="0"/>
          <w:sz w:val="27"/>
          <w:szCs w:val="27"/>
        </w:rPr>
        <w:t>300</w:t>
      </w:r>
      <w:r>
        <w:rPr>
          <w:rFonts w:ascii="Menlo" w:hAnsi="Menlo" w:cs="Menlo"/>
          <w:color w:val="1B1F22"/>
          <w:kern w:val="0"/>
          <w:sz w:val="27"/>
          <w:szCs w:val="27"/>
        </w:rPr>
        <w:t>))</w:t>
      </w:r>
    </w:p>
    <w:p w14:paraId="5236EA60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0744B8"/>
          <w:kern w:val="0"/>
          <w:sz w:val="27"/>
          <w:szCs w:val="27"/>
        </w:rPr>
        <w:t>print</w:t>
      </w: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nd.match</w:t>
      </w:r>
      <w:proofErr w:type="spellEnd"/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06214F"/>
          <w:kern w:val="0"/>
          <w:sz w:val="27"/>
          <w:szCs w:val="27"/>
        </w:rPr>
        <w:t>'folder.png'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1FCA50D9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F8C64DB" w14:textId="77777777" w:rsidR="00530829" w:rsidRDefault="00530829" w:rsidP="00530829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点击和滑动</w:t>
      </w:r>
    </w:p>
    <w:p w14:paraId="3805FF19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click by UI component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59183E3E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'Enter'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).click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1218BA66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'Enter'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).sibling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spellStart"/>
      <w:r>
        <w:rPr>
          <w:rFonts w:ascii="Menlo" w:hAnsi="Menlo" w:cs="Menlo"/>
          <w:color w:val="DA4C0C"/>
          <w:kern w:val="0"/>
          <w:sz w:val="27"/>
          <w:szCs w:val="27"/>
        </w:rPr>
        <w:t>className</w:t>
      </w:r>
      <w:proofErr w:type="spellEnd"/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'</w:t>
      </w:r>
      <w:proofErr w:type="spellStart"/>
      <w:r>
        <w:rPr>
          <w:rFonts w:ascii="Menlo" w:hAnsi="Menlo" w:cs="Menlo"/>
          <w:color w:val="06214F"/>
          <w:kern w:val="0"/>
          <w:sz w:val="27"/>
          <w:szCs w:val="27"/>
        </w:rPr>
        <w:t>android.widget.ImageView</w:t>
      </w:r>
      <w:proofErr w:type="spellEnd"/>
      <w:r>
        <w:rPr>
          <w:rFonts w:ascii="Menlo" w:hAnsi="Menlo" w:cs="Menlo"/>
          <w:color w:val="06214F"/>
          <w:kern w:val="0"/>
          <w:sz w:val="27"/>
          <w:szCs w:val="27"/>
        </w:rPr>
        <w:t>'</w:t>
      </w:r>
      <w:r>
        <w:rPr>
          <w:rFonts w:ascii="Menlo" w:hAnsi="Menlo" w:cs="Menlo"/>
          <w:color w:val="1B1F22"/>
          <w:kern w:val="0"/>
          <w:sz w:val="27"/>
          <w:szCs w:val="27"/>
        </w:rPr>
        <w:t>).click()</w:t>
      </w:r>
    </w:p>
    <w:p w14:paraId="59B3A7C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5C387D7E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swipe from (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sx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,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sy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) to (ex,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ey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7E3342CE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swipe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spellStart"/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sx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 xml:space="preserve">, 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sy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 xml:space="preserve">, ex, 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ey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0F96D89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swipe from (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sx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,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sy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) to (ex,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ey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) with 10 steps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28FFE72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swipe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spellStart"/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sx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 xml:space="preserve">, 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sy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 xml:space="preserve">, ex, 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ey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,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DA4C0C"/>
          <w:kern w:val="0"/>
          <w:sz w:val="27"/>
          <w:szCs w:val="27"/>
        </w:rPr>
        <w:t>steps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10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7C53BC40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369D178" w14:textId="77777777" w:rsidR="00530829" w:rsidRDefault="00530829" w:rsidP="00530829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>文本的输入</w:t>
      </w:r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 xml:space="preserve"> (only Android)</w:t>
      </w:r>
    </w:p>
    <w:p w14:paraId="7D95C9EC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type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gramEnd"/>
      <w:r>
        <w:rPr>
          <w:rFonts w:ascii="Menlo" w:hAnsi="Menlo" w:cs="Menlo"/>
          <w:color w:val="06214F"/>
          <w:kern w:val="0"/>
          <w:sz w:val="27"/>
          <w:szCs w:val="27"/>
        </w:rPr>
        <w:t>"hello world"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7670610F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type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gramEnd"/>
      <w:r>
        <w:rPr>
          <w:rFonts w:ascii="Menlo" w:hAnsi="Menlo" w:cs="Menlo"/>
          <w:color w:val="06214F"/>
          <w:kern w:val="0"/>
          <w:sz w:val="27"/>
          <w:szCs w:val="27"/>
        </w:rPr>
        <w:t>"</w:t>
      </w:r>
      <w:proofErr w:type="spellStart"/>
      <w:r>
        <w:rPr>
          <w:rFonts w:ascii="Menlo" w:hAnsi="Menlo" w:cs="Menlo"/>
          <w:color w:val="06214F"/>
          <w:kern w:val="0"/>
          <w:sz w:val="27"/>
          <w:szCs w:val="27"/>
        </w:rPr>
        <w:t>atx</w:t>
      </w:r>
      <w:proofErr w:type="spellEnd"/>
      <w:r>
        <w:rPr>
          <w:rFonts w:ascii="Menlo" w:hAnsi="Menlo" w:cs="Menlo"/>
          <w:color w:val="06214F"/>
          <w:kern w:val="0"/>
          <w:sz w:val="27"/>
          <w:szCs w:val="27"/>
        </w:rPr>
        <w:t>"</w:t>
      </w:r>
      <w:r>
        <w:rPr>
          <w:rFonts w:ascii="Menlo" w:hAnsi="Menlo" w:cs="Menlo"/>
          <w:color w:val="1B1F22"/>
          <w:kern w:val="0"/>
          <w:sz w:val="27"/>
          <w:szCs w:val="27"/>
        </w:rPr>
        <w:t>, </w:t>
      </w:r>
      <w:r>
        <w:rPr>
          <w:rFonts w:ascii="Menlo" w:hAnsi="Menlo" w:cs="Menlo"/>
          <w:color w:val="DA4C0C"/>
          <w:kern w:val="0"/>
          <w:sz w:val="27"/>
          <w:szCs w:val="27"/>
        </w:rPr>
        <w:t>enter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True</w:t>
      </w:r>
      <w:r>
        <w:rPr>
          <w:rFonts w:ascii="Menlo" w:hAnsi="Menlo" w:cs="Menlo"/>
          <w:color w:val="1B1F22"/>
          <w:kern w:val="0"/>
          <w:sz w:val="27"/>
          <w:szCs w:val="27"/>
        </w:rPr>
        <w:t>) </w:t>
      </w:r>
      <w:r>
        <w:rPr>
          <w:rFonts w:ascii="Menlo" w:hAnsi="Menlo" w:cs="Menlo"/>
          <w:color w:val="57606A"/>
          <w:kern w:val="0"/>
          <w:sz w:val="27"/>
          <w:szCs w:val="27"/>
        </w:rPr>
        <w:t># perform enter after input</w:t>
      </w:r>
    </w:p>
    <w:p w14:paraId="5048863E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952D3DD" w14:textId="77777777" w:rsidR="00530829" w:rsidRDefault="00530829" w:rsidP="00530829">
      <w:pPr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Common settings</w:t>
      </w:r>
    </w:p>
    <w:p w14:paraId="499688DF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 </w:t>
      </w:r>
      <w:r>
        <w:rPr>
          <w:rFonts w:ascii="Menlo" w:hAnsi="Menlo" w:cs="Menlo"/>
          <w:color w:val="57606A"/>
          <w:kern w:val="0"/>
          <w:sz w:val="27"/>
          <w:szCs w:val="27"/>
        </w:rPr>
        <w:t>配置截图图片的手机分辨率</w:t>
      </w:r>
    </w:p>
    <w:p w14:paraId="2F0DA6B5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d.resolution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1B1F22"/>
          <w:kern w:val="0"/>
          <w:sz w:val="27"/>
          <w:szCs w:val="27"/>
        </w:rPr>
        <w:t> (</w:t>
      </w:r>
      <w:r>
        <w:rPr>
          <w:rFonts w:ascii="Menlo" w:hAnsi="Menlo" w:cs="Menlo"/>
          <w:color w:val="0744B8"/>
          <w:kern w:val="0"/>
          <w:sz w:val="27"/>
          <w:szCs w:val="27"/>
        </w:rPr>
        <w:t>1920</w:t>
      </w:r>
      <w:r>
        <w:rPr>
          <w:rFonts w:ascii="Menlo" w:hAnsi="Menlo" w:cs="Menlo"/>
          <w:color w:val="1B1F22"/>
          <w:kern w:val="0"/>
          <w:sz w:val="27"/>
          <w:szCs w:val="27"/>
        </w:rPr>
        <w:t>, </w:t>
      </w:r>
      <w:r>
        <w:rPr>
          <w:rFonts w:ascii="Menlo" w:hAnsi="Menlo" w:cs="Menlo"/>
          <w:color w:val="0744B8"/>
          <w:kern w:val="0"/>
          <w:sz w:val="27"/>
          <w:szCs w:val="27"/>
        </w:rPr>
        <w:t>1080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39C14379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0744B8"/>
          <w:kern w:val="0"/>
          <w:sz w:val="27"/>
          <w:szCs w:val="27"/>
        </w:rPr>
        <w:t>print</w:t>
      </w: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d.resolution</w:t>
      </w:r>
      <w:proofErr w:type="spellEnd"/>
      <w:proofErr w:type="gramEnd"/>
    </w:p>
    <w:p w14:paraId="46464B01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expect output: (1080, 1920) </w:t>
      </w:r>
      <w:r>
        <w:rPr>
          <w:rFonts w:ascii="Menlo" w:hAnsi="Menlo" w:cs="Menlo"/>
          <w:color w:val="57606A"/>
          <w:kern w:val="0"/>
          <w:sz w:val="27"/>
          <w:szCs w:val="27"/>
        </w:rPr>
        <w:t>实际获取到的值会把小的放在前面</w:t>
      </w:r>
    </w:p>
    <w:p w14:paraId="11B83B3C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63C5266A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this is default (first check 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minicap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 and then check 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uiautomator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)</w:t>
      </w:r>
    </w:p>
    <w:p w14:paraId="1D5FA480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d.screenshot_method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atx.</w:t>
      </w:r>
      <w:r>
        <w:rPr>
          <w:rFonts w:ascii="Menlo" w:hAnsi="Menlo" w:cs="Menlo"/>
          <w:color w:val="0744B8"/>
          <w:kern w:val="0"/>
          <w:sz w:val="27"/>
          <w:szCs w:val="27"/>
        </w:rPr>
        <w:t>SCREENSHOT_METHOD_AUTO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</w:t>
      </w:r>
      <w:r>
        <w:rPr>
          <w:rFonts w:ascii="Menlo" w:hAnsi="Menlo" w:cs="Menlo"/>
          <w:color w:val="57606A"/>
          <w:kern w:val="0"/>
          <w:sz w:val="27"/>
          <w:szCs w:val="27"/>
        </w:rPr>
        <w:t>默认</w:t>
      </w:r>
    </w:p>
    <w:p w14:paraId="79367CDE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d.screenshot_method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 = 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atx.SCREENSHOT_METHOD_UIAUTOMATOR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 # </w:t>
      </w:r>
      <w:r>
        <w:rPr>
          <w:rFonts w:ascii="Menlo" w:hAnsi="Menlo" w:cs="Menlo"/>
          <w:color w:val="57606A"/>
          <w:kern w:val="0"/>
          <w:sz w:val="27"/>
          <w:szCs w:val="27"/>
        </w:rPr>
        <w:t>可选</w:t>
      </w:r>
    </w:p>
    <w:p w14:paraId="3A613D9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d.screenshot_method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 = 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atx.SCREENSHOT_METHOD_MINICAP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 # </w:t>
      </w:r>
      <w:r>
        <w:rPr>
          <w:rFonts w:ascii="Menlo" w:hAnsi="Menlo" w:cs="Menlo"/>
          <w:color w:val="57606A"/>
          <w:kern w:val="0"/>
          <w:sz w:val="27"/>
          <w:szCs w:val="27"/>
        </w:rPr>
        <w:t>可选</w:t>
      </w:r>
    </w:p>
    <w:p w14:paraId="3F84CE41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64E96BE0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d.image_match_method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atx.</w:t>
      </w:r>
      <w:r>
        <w:rPr>
          <w:rFonts w:ascii="Menlo" w:hAnsi="Menlo" w:cs="Menlo"/>
          <w:color w:val="0744B8"/>
          <w:kern w:val="0"/>
          <w:sz w:val="27"/>
          <w:szCs w:val="27"/>
        </w:rPr>
        <w:t>IMAGE_MATCH_METHOD_TMPL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</w:t>
      </w:r>
      <w:r>
        <w:rPr>
          <w:rFonts w:ascii="Menlo" w:hAnsi="Menlo" w:cs="Menlo"/>
          <w:color w:val="57606A"/>
          <w:kern w:val="0"/>
          <w:sz w:val="27"/>
          <w:szCs w:val="27"/>
        </w:rPr>
        <w:t>模版匹配</w:t>
      </w:r>
      <w:r>
        <w:rPr>
          <w:rFonts w:ascii="Menlo" w:hAnsi="Menlo" w:cs="Menlo"/>
          <w:color w:val="57606A"/>
          <w:kern w:val="0"/>
          <w:sz w:val="27"/>
          <w:szCs w:val="27"/>
        </w:rPr>
        <w:t>, </w:t>
      </w:r>
      <w:r>
        <w:rPr>
          <w:rFonts w:ascii="Menlo" w:hAnsi="Menlo" w:cs="Menlo"/>
          <w:color w:val="57606A"/>
          <w:kern w:val="0"/>
          <w:sz w:val="27"/>
          <w:szCs w:val="27"/>
        </w:rPr>
        <w:t>默认</w:t>
      </w:r>
    </w:p>
    <w:p w14:paraId="69DC6F87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d.image_match_method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 = 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atx.IMAGE_MATCH_METHOD_SIFT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 # </w:t>
      </w:r>
      <w:r>
        <w:rPr>
          <w:rFonts w:ascii="Menlo" w:hAnsi="Menlo" w:cs="Menlo"/>
          <w:color w:val="57606A"/>
          <w:kern w:val="0"/>
          <w:sz w:val="27"/>
          <w:szCs w:val="27"/>
        </w:rPr>
        <w:t>特征点匹配</w:t>
      </w:r>
      <w:r>
        <w:rPr>
          <w:rFonts w:ascii="Menlo" w:hAnsi="Menlo" w:cs="Menlo"/>
          <w:color w:val="57606A"/>
          <w:kern w:val="0"/>
          <w:sz w:val="27"/>
          <w:szCs w:val="27"/>
        </w:rPr>
        <w:t>, </w:t>
      </w:r>
      <w:r>
        <w:rPr>
          <w:rFonts w:ascii="Menlo" w:hAnsi="Menlo" w:cs="Menlo"/>
          <w:color w:val="57606A"/>
          <w:kern w:val="0"/>
          <w:sz w:val="27"/>
          <w:szCs w:val="27"/>
        </w:rPr>
        <w:t>可选</w:t>
      </w:r>
    </w:p>
    <w:p w14:paraId="48AF713F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0D986A9C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d.image_match_threshold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 = 0.8 # </w:t>
      </w:r>
      <w:r>
        <w:rPr>
          <w:rFonts w:ascii="Menlo" w:hAnsi="Menlo" w:cs="Menlo"/>
          <w:color w:val="57606A"/>
          <w:kern w:val="0"/>
          <w:sz w:val="27"/>
          <w:szCs w:val="27"/>
        </w:rPr>
        <w:t>默认</w:t>
      </w:r>
      <w:r>
        <w:rPr>
          <w:rFonts w:ascii="Menlo" w:hAnsi="Menlo" w:cs="Menlo"/>
          <w:color w:val="57606A"/>
          <w:kern w:val="0"/>
          <w:sz w:val="27"/>
          <w:szCs w:val="27"/>
        </w:rPr>
        <w:t>(</w:t>
      </w:r>
      <w:r>
        <w:rPr>
          <w:rFonts w:ascii="Menlo" w:hAnsi="Menlo" w:cs="Menlo"/>
          <w:color w:val="57606A"/>
          <w:kern w:val="0"/>
          <w:sz w:val="27"/>
          <w:szCs w:val="27"/>
        </w:rPr>
        <w:t>模版匹配相似度</w:t>
      </w:r>
      <w:r>
        <w:rPr>
          <w:rFonts w:ascii="Menlo" w:hAnsi="Menlo" w:cs="Menlo"/>
          <w:color w:val="57606A"/>
          <w:kern w:val="0"/>
          <w:sz w:val="27"/>
          <w:szCs w:val="27"/>
        </w:rPr>
        <w:t>)</w:t>
      </w:r>
    </w:p>
    <w:p w14:paraId="2B3EABA7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1E4BFC5D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d.rotation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0744B8"/>
          <w:kern w:val="0"/>
          <w:sz w:val="27"/>
          <w:szCs w:val="27"/>
        </w:rPr>
        <w:t>None</w:t>
      </w: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default auto detect, </w:t>
      </w:r>
      <w:r>
        <w:rPr>
          <w:rFonts w:ascii="Menlo" w:hAnsi="Menlo" w:cs="Menlo"/>
          <w:color w:val="57606A"/>
          <w:kern w:val="0"/>
          <w:sz w:val="27"/>
          <w:szCs w:val="27"/>
        </w:rPr>
        <w:t>这个配置一下比较好，自动识别有时候识别不出来</w:t>
      </w:r>
    </w:p>
    <w:p w14:paraId="641D355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0: home key bottom(normal)</w:t>
      </w:r>
    </w:p>
    <w:p w14:paraId="4F93C489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1: home key right</w:t>
      </w:r>
    </w:p>
    <w:p w14:paraId="72E7A09F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2: home key top</w:t>
      </w:r>
    </w:p>
    <w:p w14:paraId="3B09E055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3: home key left</w:t>
      </w:r>
    </w:p>
    <w:p w14:paraId="04EFFE5D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05FDF55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</w:t>
      </w:r>
      <w:r>
        <w:rPr>
          <w:rFonts w:ascii="Menlo" w:hAnsi="Menlo" w:cs="Menlo"/>
          <w:color w:val="57606A"/>
          <w:kern w:val="0"/>
          <w:sz w:val="27"/>
          <w:szCs w:val="27"/>
        </w:rPr>
        <w:t>图片路径查找</w:t>
      </w:r>
      <w:r>
        <w:rPr>
          <w:rFonts w:ascii="Menlo" w:hAnsi="Menlo" w:cs="Menlo"/>
          <w:color w:val="57606A"/>
          <w:kern w:val="0"/>
          <w:sz w:val="27"/>
          <w:szCs w:val="27"/>
        </w:rPr>
        <w:t>(</w:t>
      </w:r>
      <w:r>
        <w:rPr>
          <w:rFonts w:ascii="Menlo" w:hAnsi="Menlo" w:cs="Menlo"/>
          <w:color w:val="57606A"/>
          <w:kern w:val="0"/>
          <w:sz w:val="27"/>
          <w:szCs w:val="27"/>
        </w:rPr>
        <w:t>实验性功能</w:t>
      </w:r>
      <w:r>
        <w:rPr>
          <w:rFonts w:ascii="Menlo" w:hAnsi="Menlo" w:cs="Menlo"/>
          <w:color w:val="57606A"/>
          <w:kern w:val="0"/>
          <w:sz w:val="27"/>
          <w:szCs w:val="27"/>
        </w:rPr>
        <w:t>)</w:t>
      </w:r>
    </w:p>
    <w:p w14:paraId="7AB94C30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d.image_path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1B1F22"/>
          <w:kern w:val="0"/>
          <w:sz w:val="27"/>
          <w:szCs w:val="27"/>
        </w:rPr>
        <w:t> [</w:t>
      </w:r>
      <w:r>
        <w:rPr>
          <w:rFonts w:ascii="Menlo" w:hAnsi="Menlo" w:cs="Menlo"/>
          <w:color w:val="06214F"/>
          <w:kern w:val="0"/>
          <w:sz w:val="27"/>
          <w:szCs w:val="27"/>
        </w:rPr>
        <w:t>'.'</w:t>
      </w:r>
      <w:r>
        <w:rPr>
          <w:rFonts w:ascii="Menlo" w:hAnsi="Menlo" w:cs="Menlo"/>
          <w:color w:val="1B1F22"/>
          <w:kern w:val="0"/>
          <w:sz w:val="27"/>
          <w:szCs w:val="27"/>
        </w:rPr>
        <w:t>] </w:t>
      </w:r>
      <w:r>
        <w:rPr>
          <w:rFonts w:ascii="Menlo" w:hAnsi="Menlo" w:cs="Menlo"/>
          <w:color w:val="57606A"/>
          <w:kern w:val="0"/>
          <w:sz w:val="27"/>
          <w:szCs w:val="27"/>
        </w:rPr>
        <w:t># </w:t>
      </w:r>
      <w:r>
        <w:rPr>
          <w:rFonts w:ascii="Menlo" w:hAnsi="Menlo" w:cs="Menlo"/>
          <w:color w:val="57606A"/>
          <w:kern w:val="0"/>
          <w:sz w:val="27"/>
          <w:szCs w:val="27"/>
        </w:rPr>
        <w:t>默认</w:t>
      </w:r>
    </w:p>
    <w:p w14:paraId="31ACC1E1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</w:p>
    <w:p w14:paraId="4B9692B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</w:t>
      </w:r>
      <w:r>
        <w:rPr>
          <w:rFonts w:ascii="Menlo" w:hAnsi="Menlo" w:cs="Menlo"/>
          <w:color w:val="57606A"/>
          <w:kern w:val="0"/>
          <w:sz w:val="27"/>
          <w:szCs w:val="27"/>
        </w:rPr>
        <w:t>主要用在希望代码和图片放在不同目录的情况</w:t>
      </w:r>
      <w:r>
        <w:rPr>
          <w:rFonts w:ascii="Menlo" w:hAnsi="Menlo" w:cs="Menlo"/>
          <w:color w:val="57606A"/>
          <w:kern w:val="0"/>
          <w:sz w:val="27"/>
          <w:szCs w:val="27"/>
        </w:rPr>
        <w:t>, </w:t>
      </w:r>
      <w:r>
        <w:rPr>
          <w:rFonts w:ascii="Menlo" w:hAnsi="Menlo" w:cs="Menlo"/>
          <w:color w:val="57606A"/>
          <w:kern w:val="0"/>
          <w:sz w:val="27"/>
          <w:szCs w:val="27"/>
        </w:rPr>
        <w:t>如代码结构</w:t>
      </w:r>
    </w:p>
    <w:p w14:paraId="6A86E58B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/--</w:t>
      </w:r>
    </w:p>
    <w:p w14:paraId="542103C0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  |-- test.py</w:t>
      </w:r>
    </w:p>
    <w:p w14:paraId="1199B911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  |-- images/</w:t>
      </w:r>
    </w:p>
    <w:p w14:paraId="515D6C42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         |- photo1.png</w:t>
      </w:r>
    </w:p>
    <w:p w14:paraId="080F0AD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         `- photo2.png</w:t>
      </w:r>
    </w:p>
    <w:p w14:paraId="441F1B3E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</w:t>
      </w:r>
    </w:p>
    <w:p w14:paraId="7864E426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</w:p>
    <w:p w14:paraId="519182B6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test.py </w:t>
      </w:r>
      <w:r>
        <w:rPr>
          <w:rFonts w:ascii="Menlo" w:hAnsi="Menlo" w:cs="Menlo"/>
          <w:color w:val="57606A"/>
          <w:kern w:val="0"/>
          <w:sz w:val="27"/>
          <w:szCs w:val="27"/>
        </w:rPr>
        <w:t>中的关键性代码</w:t>
      </w:r>
    </w:p>
    <w:p w14:paraId="5650522A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d.image_path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1B1F22"/>
          <w:kern w:val="0"/>
          <w:sz w:val="27"/>
          <w:szCs w:val="27"/>
        </w:rPr>
        <w:t> [</w:t>
      </w:r>
      <w:r>
        <w:rPr>
          <w:rFonts w:ascii="Menlo" w:hAnsi="Menlo" w:cs="Menlo"/>
          <w:color w:val="06214F"/>
          <w:kern w:val="0"/>
          <w:sz w:val="27"/>
          <w:szCs w:val="27"/>
        </w:rPr>
        <w:t>'.'</w:t>
      </w:r>
      <w:r>
        <w:rPr>
          <w:rFonts w:ascii="Menlo" w:hAnsi="Menlo" w:cs="Menlo"/>
          <w:color w:val="1B1F22"/>
          <w:kern w:val="0"/>
          <w:sz w:val="27"/>
          <w:szCs w:val="27"/>
        </w:rPr>
        <w:t>, </w:t>
      </w:r>
      <w:r>
        <w:rPr>
          <w:rFonts w:ascii="Menlo" w:hAnsi="Menlo" w:cs="Menlo"/>
          <w:color w:val="06214F"/>
          <w:kern w:val="0"/>
          <w:sz w:val="27"/>
          <w:szCs w:val="27"/>
        </w:rPr>
        <w:t>'images'</w:t>
      </w:r>
      <w:r>
        <w:rPr>
          <w:rFonts w:ascii="Menlo" w:hAnsi="Menlo" w:cs="Menlo"/>
          <w:color w:val="1B1F22"/>
          <w:kern w:val="0"/>
          <w:sz w:val="27"/>
          <w:szCs w:val="27"/>
        </w:rPr>
        <w:t>]</w:t>
      </w:r>
    </w:p>
    <w:p w14:paraId="626CEB20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d.click_image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06214F"/>
          <w:kern w:val="0"/>
          <w:sz w:val="27"/>
          <w:szCs w:val="27"/>
        </w:rPr>
        <w:t>'photo1.png'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07850A9D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d.click_image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06214F"/>
          <w:kern w:val="0"/>
          <w:sz w:val="27"/>
          <w:szCs w:val="27"/>
        </w:rPr>
        <w:t>'photo2.png'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15F4D04D" w14:textId="77777777" w:rsidR="00530829" w:rsidRDefault="00530829" w:rsidP="00530829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>events</w:t>
      </w:r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>函数调用事件</w:t>
      </w:r>
    </w:p>
    <w:p w14:paraId="6BE7D457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r>
        <w:rPr>
          <w:rFonts w:ascii="Menlo" w:hAnsi="Menlo" w:cs="Menlo"/>
          <w:color w:val="CB2339"/>
          <w:kern w:val="0"/>
          <w:sz w:val="27"/>
          <w:szCs w:val="27"/>
        </w:rPr>
        <w:t>def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r>
        <w:rPr>
          <w:rFonts w:ascii="Menlo" w:hAnsi="Menlo" w:cs="Menlo"/>
          <w:color w:val="5B28B4"/>
          <w:kern w:val="0"/>
          <w:sz w:val="27"/>
          <w:szCs w:val="27"/>
        </w:rPr>
        <w:t>my_listener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(event):</w:t>
      </w:r>
    </w:p>
    <w:p w14:paraId="37C9FA8D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0744B8"/>
          <w:kern w:val="0"/>
          <w:sz w:val="27"/>
          <w:szCs w:val="27"/>
        </w:rPr>
        <w:t>print</w:t>
      </w: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06214F"/>
          <w:kern w:val="0"/>
          <w:sz w:val="27"/>
          <w:szCs w:val="27"/>
        </w:rPr>
        <w:t>'out:'</w:t>
      </w:r>
      <w:r>
        <w:rPr>
          <w:rFonts w:ascii="Menlo" w:hAnsi="Menlo" w:cs="Menlo"/>
          <w:color w:val="1B1F22"/>
          <w:kern w:val="0"/>
          <w:sz w:val="27"/>
          <w:szCs w:val="27"/>
        </w:rPr>
        <w:t>, event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5A9DD142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7371A93D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d.add_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listener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spellStart"/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my_listener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,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atx.</w:t>
      </w:r>
      <w:r>
        <w:rPr>
          <w:rFonts w:ascii="Menlo" w:hAnsi="Menlo" w:cs="Menlo"/>
          <w:color w:val="0744B8"/>
          <w:kern w:val="0"/>
          <w:sz w:val="27"/>
          <w:szCs w:val="27"/>
        </w:rPr>
        <w:t>EVENT_SCREENSHOT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6A768850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screenshot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60584857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35DC254C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expect output:</w:t>
      </w:r>
    </w:p>
    <w:p w14:paraId="598F997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</w:t>
      </w:r>
      <w:r>
        <w:rPr>
          <w:rFonts w:ascii="Menlo" w:hAnsi="Menlo" w:cs="Menlo"/>
          <w:color w:val="57606A"/>
          <w:kern w:val="0"/>
          <w:sz w:val="27"/>
          <w:szCs w:val="27"/>
        </w:rPr>
        <w:t># out: </w:t>
      </w:r>
      <w:proofErr w:type="spellStart"/>
      <w:proofErr w:type="gramStart"/>
      <w:r>
        <w:rPr>
          <w:rFonts w:ascii="Menlo" w:hAnsi="Menlo" w:cs="Menlo"/>
          <w:color w:val="57606A"/>
          <w:kern w:val="0"/>
          <w:sz w:val="27"/>
          <w:szCs w:val="27"/>
        </w:rPr>
        <w:t>HookEvent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(</w:t>
      </w:r>
      <w:proofErr w:type="gramEnd"/>
      <w:r>
        <w:rPr>
          <w:rFonts w:ascii="Menlo" w:hAnsi="Menlo" w:cs="Menlo"/>
          <w:color w:val="57606A"/>
          <w:kern w:val="0"/>
          <w:sz w:val="27"/>
          <w:szCs w:val="27"/>
        </w:rPr>
        <w:t>flag=8, 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args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=(), 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kwargs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={})</w:t>
      </w:r>
    </w:p>
    <w:p w14:paraId="74FF67A8" w14:textId="77777777" w:rsidR="00530829" w:rsidRDefault="00530829" w:rsidP="00530829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Command line tools</w:t>
      </w:r>
    </w:p>
    <w:p w14:paraId="05389AC9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python -m </w:t>
      </w:r>
      <w:proofErr w:type="spellStart"/>
      <w:r>
        <w:rPr>
          <w:rFonts w:ascii="Times" w:hAnsi="Times" w:cs="Times"/>
          <w:color w:val="000000"/>
          <w:kern w:val="0"/>
        </w:rPr>
        <w:t>atx</w:t>
      </w:r>
      <w:proofErr w:type="spellEnd"/>
      <w:r>
        <w:rPr>
          <w:rFonts w:ascii="Times" w:hAnsi="Times" w:cs="Times"/>
          <w:color w:val="000000"/>
          <w:kern w:val="0"/>
        </w:rPr>
        <w:t xml:space="preserve"> --help </w:t>
      </w:r>
    </w:p>
    <w:p w14:paraId="6796C325" w14:textId="77777777" w:rsidR="00530829" w:rsidRDefault="00530829" w:rsidP="0053082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 xml:space="preserve">python -m </w:t>
      </w:r>
      <w:proofErr w:type="spellStart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atx</w:t>
      </w:r>
      <w:proofErr w:type="spellEnd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gui</w:t>
      </w:r>
      <w:proofErr w:type="spellEnd"/>
    </w:p>
    <w:p w14:paraId="1DC95024" w14:textId="77777777" w:rsidR="00530829" w:rsidRDefault="00530829" w:rsidP="0053082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 xml:space="preserve">python -m </w:t>
      </w:r>
      <w:proofErr w:type="spellStart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atx</w:t>
      </w:r>
      <w:proofErr w:type="spellEnd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apkparse</w:t>
      </w:r>
      <w:proofErr w:type="spellEnd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demo.apk</w:t>
      </w:r>
      <w:proofErr w:type="spellEnd"/>
    </w:p>
    <w:p w14:paraId="4F14258E" w14:textId="77777777" w:rsidR="00530829" w:rsidRDefault="00530829" w:rsidP="0053082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 xml:space="preserve">python -m </w:t>
      </w:r>
      <w:proofErr w:type="spellStart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atx</w:t>
      </w:r>
      <w:proofErr w:type="spellEnd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 xml:space="preserve"> install </w:t>
      </w:r>
      <w:proofErr w:type="spellStart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demo.apk</w:t>
      </w:r>
      <w:proofErr w:type="spellEnd"/>
    </w:p>
    <w:p w14:paraId="52F1A66E" w14:textId="77777777" w:rsidR="00530829" w:rsidRDefault="00530829" w:rsidP="0053082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 xml:space="preserve">python -m </w:t>
      </w:r>
      <w:proofErr w:type="spellStart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atx</w:t>
      </w:r>
      <w:proofErr w:type="spellEnd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 xml:space="preserve"> install --start </w:t>
      </w:r>
      <w:proofErr w:type="spellStart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demo.apk</w:t>
      </w:r>
      <w:proofErr w:type="spellEnd"/>
    </w:p>
    <w:p w14:paraId="1B8AAEBE" w14:textId="77777777" w:rsidR="00530829" w:rsidRDefault="00530829" w:rsidP="0053082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 xml:space="preserve">python -m </w:t>
      </w:r>
      <w:proofErr w:type="spellStart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atx</w:t>
      </w:r>
      <w:proofErr w:type="spellEnd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screencap</w:t>
      </w:r>
      <w:proofErr w:type="spellEnd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 xml:space="preserve"> -o screen.png</w:t>
      </w:r>
    </w:p>
    <w:p w14:paraId="325E6E44" w14:textId="77777777" w:rsidR="00530829" w:rsidRDefault="00530829" w:rsidP="0053082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 xml:space="preserve">python -m </w:t>
      </w:r>
      <w:proofErr w:type="spellStart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atx</w:t>
      </w:r>
      <w:proofErr w:type="spellEnd"/>
      <w:r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 xml:space="preserve"> info</w:t>
      </w:r>
    </w:p>
    <w:p w14:paraId="6BB8E5DE" w14:textId="77777777" w:rsidR="00530829" w:rsidRDefault="00530829" w:rsidP="0053082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</w:p>
    <w:p w14:paraId="2F575436" w14:textId="77777777" w:rsidR="00530829" w:rsidRDefault="00530829" w:rsidP="00530829">
      <w:pPr>
        <w:widowControl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>Retrieve the device info</w:t>
      </w:r>
    </w:p>
    <w:p w14:paraId="44465816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d.info</w:t>
      </w:r>
    </w:p>
    <w:p w14:paraId="59AE0DDF" w14:textId="77777777" w:rsidR="00530829" w:rsidRDefault="00530829" w:rsidP="00530829">
      <w:pPr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000000"/>
          <w:kern w:val="0"/>
        </w:rPr>
        <w:t>Trun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 xml:space="preserve"> on/off screen</w:t>
      </w:r>
    </w:p>
    <w:p w14:paraId="0557019A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57606A"/>
          <w:kern w:val="0"/>
        </w:rPr>
        <w:t># Turn on screen</w:t>
      </w:r>
    </w:p>
    <w:p w14:paraId="75E51F66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Menlo" w:hAnsi="Menlo" w:cs="Menlo"/>
          <w:color w:val="1B1F22"/>
          <w:kern w:val="0"/>
        </w:rPr>
        <w:t>d.</w:t>
      </w:r>
      <w:proofErr w:type="gramStart"/>
      <w:r>
        <w:rPr>
          <w:rFonts w:ascii="Menlo" w:hAnsi="Menlo" w:cs="Menlo"/>
          <w:color w:val="1B1F22"/>
          <w:kern w:val="0"/>
        </w:rPr>
        <w:t>screen.on</w:t>
      </w:r>
      <w:proofErr w:type="spellEnd"/>
      <w:proofErr w:type="gramEnd"/>
      <w:r>
        <w:rPr>
          <w:rFonts w:ascii="Menlo" w:hAnsi="Menlo" w:cs="Menlo"/>
          <w:color w:val="1B1F22"/>
          <w:kern w:val="0"/>
        </w:rPr>
        <w:t>()</w:t>
      </w:r>
    </w:p>
    <w:p w14:paraId="71F27D91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57606A"/>
          <w:kern w:val="0"/>
        </w:rPr>
        <w:t># Turn off screen</w:t>
      </w:r>
    </w:p>
    <w:p w14:paraId="7EC82B11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proofErr w:type="gramStart"/>
      <w:r>
        <w:rPr>
          <w:rFonts w:ascii="Menlo" w:hAnsi="Menlo" w:cs="Menlo"/>
          <w:color w:val="1B1F22"/>
          <w:kern w:val="0"/>
        </w:rPr>
        <w:t>d.screen.off</w:t>
      </w:r>
      <w:proofErr w:type="spellEnd"/>
      <w:r>
        <w:rPr>
          <w:rFonts w:ascii="Menlo" w:hAnsi="Menlo" w:cs="Menlo"/>
          <w:color w:val="1B1F22"/>
          <w:kern w:val="0"/>
        </w:rPr>
        <w:t>(</w:t>
      </w:r>
      <w:proofErr w:type="gramEnd"/>
      <w:r>
        <w:rPr>
          <w:rFonts w:ascii="Menlo" w:hAnsi="Menlo" w:cs="Menlo"/>
          <w:color w:val="1B1F22"/>
          <w:kern w:val="0"/>
        </w:rPr>
        <w:t>)</w:t>
      </w:r>
    </w:p>
    <w:p w14:paraId="60293411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7BF6AFC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57606A"/>
          <w:kern w:val="0"/>
        </w:rPr>
        <w:t># wakeup the device</w:t>
      </w:r>
    </w:p>
    <w:p w14:paraId="75781438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Menlo" w:hAnsi="Menlo" w:cs="Menlo"/>
          <w:color w:val="1B1F22"/>
          <w:kern w:val="0"/>
        </w:rPr>
        <w:t>d.</w:t>
      </w:r>
      <w:proofErr w:type="gramStart"/>
      <w:r>
        <w:rPr>
          <w:rFonts w:ascii="Menlo" w:hAnsi="Menlo" w:cs="Menlo"/>
          <w:color w:val="1B1F22"/>
          <w:kern w:val="0"/>
        </w:rPr>
        <w:t>wakeup</w:t>
      </w:r>
      <w:proofErr w:type="spellEnd"/>
      <w:r>
        <w:rPr>
          <w:rFonts w:ascii="Menlo" w:hAnsi="Menlo" w:cs="Menlo"/>
          <w:color w:val="1B1F22"/>
          <w:kern w:val="0"/>
        </w:rPr>
        <w:t>(</w:t>
      </w:r>
      <w:proofErr w:type="gramEnd"/>
      <w:r>
        <w:rPr>
          <w:rFonts w:ascii="Menlo" w:hAnsi="Menlo" w:cs="Menlo"/>
          <w:color w:val="1B1F22"/>
          <w:kern w:val="0"/>
        </w:rPr>
        <w:t>)</w:t>
      </w:r>
    </w:p>
    <w:p w14:paraId="1AAC9DE9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57606A"/>
          <w:kern w:val="0"/>
        </w:rPr>
        <w:t># sleep the device, same as turning off the screen.</w:t>
      </w:r>
    </w:p>
    <w:p w14:paraId="6B32A6F8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Menlo" w:hAnsi="Menlo" w:cs="Menlo"/>
          <w:color w:val="1B1F22"/>
          <w:kern w:val="0"/>
        </w:rPr>
        <w:t>d.</w:t>
      </w:r>
      <w:proofErr w:type="gramStart"/>
      <w:r>
        <w:rPr>
          <w:rFonts w:ascii="Menlo" w:hAnsi="Menlo" w:cs="Menlo"/>
          <w:color w:val="1B1F22"/>
          <w:kern w:val="0"/>
        </w:rPr>
        <w:t>sleep</w:t>
      </w:r>
      <w:proofErr w:type="spellEnd"/>
      <w:r>
        <w:rPr>
          <w:rFonts w:ascii="Menlo" w:hAnsi="Menlo" w:cs="Menlo"/>
          <w:color w:val="1B1F22"/>
          <w:kern w:val="0"/>
        </w:rPr>
        <w:t>(</w:t>
      </w:r>
      <w:proofErr w:type="gramEnd"/>
      <w:r>
        <w:rPr>
          <w:rFonts w:ascii="Menlo" w:hAnsi="Menlo" w:cs="Menlo"/>
          <w:color w:val="1B1F22"/>
          <w:kern w:val="0"/>
        </w:rPr>
        <w:t>)</w:t>
      </w:r>
    </w:p>
    <w:p w14:paraId="113C6232" w14:textId="77777777" w:rsidR="00530829" w:rsidRDefault="00530829" w:rsidP="00530829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Press hard/soft key</w:t>
      </w:r>
    </w:p>
    <w:p w14:paraId="548FD36E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 press home key</w:t>
      </w:r>
    </w:p>
    <w:p w14:paraId="2CAF16CD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press.home</w:t>
      </w:r>
      <w:proofErr w:type="spellEnd"/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540A894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 press back key</w:t>
      </w:r>
    </w:p>
    <w:p w14:paraId="3340EAE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press.back</w:t>
      </w:r>
      <w:proofErr w:type="spellEnd"/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5C8009F6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 the normal way to press back key</w:t>
      </w:r>
    </w:p>
    <w:p w14:paraId="370B1A1A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d.press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06214F"/>
          <w:kern w:val="0"/>
          <w:sz w:val="27"/>
          <w:szCs w:val="27"/>
        </w:rPr>
        <w:t>"back"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3FF53B53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 press 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keycode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 0x07('0') with META ALT(0x02) on</w:t>
      </w:r>
    </w:p>
    <w:p w14:paraId="3DF1BDDD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press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gramEnd"/>
      <w:r>
        <w:rPr>
          <w:rFonts w:ascii="Menlo" w:hAnsi="Menlo" w:cs="Menlo"/>
          <w:color w:val="CB2339"/>
          <w:kern w:val="0"/>
          <w:sz w:val="27"/>
          <w:szCs w:val="27"/>
        </w:rPr>
        <w:t>0x</w:t>
      </w:r>
      <w:r>
        <w:rPr>
          <w:rFonts w:ascii="Menlo" w:hAnsi="Menlo" w:cs="Menlo"/>
          <w:color w:val="0744B8"/>
          <w:kern w:val="0"/>
          <w:sz w:val="27"/>
          <w:szCs w:val="27"/>
        </w:rPr>
        <w:t>07</w:t>
      </w:r>
      <w:r>
        <w:rPr>
          <w:rFonts w:ascii="Menlo" w:hAnsi="Menlo" w:cs="Menlo"/>
          <w:color w:val="1B1F22"/>
          <w:kern w:val="0"/>
          <w:sz w:val="27"/>
          <w:szCs w:val="27"/>
        </w:rPr>
        <w:t>, </w:t>
      </w:r>
      <w:r>
        <w:rPr>
          <w:rFonts w:ascii="Menlo" w:hAnsi="Menlo" w:cs="Menlo"/>
          <w:color w:val="CB2339"/>
          <w:kern w:val="0"/>
          <w:sz w:val="27"/>
          <w:szCs w:val="27"/>
        </w:rPr>
        <w:t>0x</w:t>
      </w:r>
      <w:r>
        <w:rPr>
          <w:rFonts w:ascii="Menlo" w:hAnsi="Menlo" w:cs="Menlo"/>
          <w:color w:val="0744B8"/>
          <w:kern w:val="0"/>
          <w:sz w:val="27"/>
          <w:szCs w:val="27"/>
        </w:rPr>
        <w:t>02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7E0D9189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9953532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home     back     left     right     up     down     center     menu     search     enter     </w:t>
      </w:r>
      <w:proofErr w:type="gramStart"/>
      <w:r>
        <w:rPr>
          <w:rFonts w:ascii="Monaco" w:hAnsi="Monaco" w:cs="Monaco"/>
          <w:color w:val="262626"/>
          <w:kern w:val="0"/>
        </w:rPr>
        <w:t>delete(</w:t>
      </w:r>
      <w:proofErr w:type="gramEnd"/>
      <w:r>
        <w:rPr>
          <w:rFonts w:ascii="Monaco" w:hAnsi="Monaco" w:cs="Monaco"/>
          <w:color w:val="262626"/>
          <w:kern w:val="0"/>
        </w:rPr>
        <w:t>or del)</w:t>
      </w:r>
    </w:p>
    <w:p w14:paraId="1C26A5E5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onaco" w:hAnsi="Monaco" w:cs="Monaco"/>
          <w:color w:val="262626"/>
          <w:kern w:val="0"/>
        </w:rPr>
        <w:t xml:space="preserve">recent     </w:t>
      </w:r>
      <w:proofErr w:type="spellStart"/>
      <w:r>
        <w:rPr>
          <w:rFonts w:ascii="Monaco" w:hAnsi="Monaco" w:cs="Monaco"/>
          <w:color w:val="262626"/>
          <w:kern w:val="0"/>
        </w:rPr>
        <w:t>volume_up</w:t>
      </w:r>
      <w:proofErr w:type="spellEnd"/>
      <w:r>
        <w:rPr>
          <w:rFonts w:ascii="Monaco" w:hAnsi="Monaco" w:cs="Monaco"/>
          <w:color w:val="262626"/>
          <w:kern w:val="0"/>
        </w:rPr>
        <w:t xml:space="preserve">     </w:t>
      </w:r>
      <w:proofErr w:type="spellStart"/>
      <w:r>
        <w:rPr>
          <w:rFonts w:ascii="Monaco" w:hAnsi="Monaco" w:cs="Monaco"/>
          <w:color w:val="262626"/>
          <w:kern w:val="0"/>
        </w:rPr>
        <w:t>volume_down</w:t>
      </w:r>
      <w:proofErr w:type="spellEnd"/>
      <w:r>
        <w:rPr>
          <w:rFonts w:ascii="Monaco" w:hAnsi="Monaco" w:cs="Monaco"/>
          <w:color w:val="262626"/>
          <w:kern w:val="0"/>
        </w:rPr>
        <w:t xml:space="preserve">     camera     power</w:t>
      </w:r>
    </w:p>
    <w:p w14:paraId="11B6F6CB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</w:p>
    <w:p w14:paraId="332690DB" w14:textId="77777777" w:rsidR="00530829" w:rsidRDefault="00530829" w:rsidP="00530829">
      <w:pPr>
        <w:widowControl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Drag</w:t>
      </w:r>
    </w:p>
    <w:p w14:paraId="698FE37E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drag from (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sx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,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sy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) to (ex,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ey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501752FB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drag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spellStart"/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sx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 xml:space="preserve">, 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sy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 xml:space="preserve">, ex, 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ey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29D74AD7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drag from (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sx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,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sy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) to (ex,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ey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) with 10 steps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435EE3E9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drag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spellStart"/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sx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 xml:space="preserve">, 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sy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 xml:space="preserve">, ex, 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ey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,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DA4C0C"/>
          <w:kern w:val="0"/>
          <w:sz w:val="27"/>
          <w:szCs w:val="27"/>
        </w:rPr>
        <w:t>steps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10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2A5A3843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22D3B47" w14:textId="77777777" w:rsidR="00530829" w:rsidRDefault="00530829" w:rsidP="00530829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Long click</w:t>
      </w:r>
    </w:p>
    <w:p w14:paraId="7C4803EE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long click (x, y) on screen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71CBCC4D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d.long_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click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x, y)</w:t>
      </w:r>
    </w:p>
    <w:p w14:paraId="32699624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7B1B9C6" w14:textId="77777777" w:rsidR="00530829" w:rsidRDefault="00530829" w:rsidP="00530829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Dump windows hierarchy</w:t>
      </w:r>
    </w:p>
    <w:p w14:paraId="18309A7A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dump the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widown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hierarchy and save to local file "hierarchy.xml"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1BA300FB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d.dump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06214F"/>
          <w:kern w:val="0"/>
          <w:sz w:val="27"/>
          <w:szCs w:val="27"/>
        </w:rPr>
        <w:t>"hierarchy.xml"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57695BAC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or get the dumped content(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unicode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) from return.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7FEEC20D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xml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d.dump</w:t>
      </w:r>
      <w:proofErr w:type="spellEnd"/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0597747F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E5CE4B6" w14:textId="77777777" w:rsidR="00530829" w:rsidRDefault="00530829" w:rsidP="00530829">
      <w:pPr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open notification or quick settings</w:t>
      </w:r>
    </w:p>
    <w:p w14:paraId="6CBED2E9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open notification,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can not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work until Android 4.3.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6FAE28B5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open.notification</w:t>
      </w:r>
      <w:proofErr w:type="spellEnd"/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075C8F89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open quick settings,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can not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work until Android 4.3.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04FB1DEA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d.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open.quick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_settings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30B754C1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43B332E" w14:textId="77777777" w:rsidR="00530829" w:rsidRDefault="00530829" w:rsidP="00530829">
      <w:pPr>
        <w:widowControl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 xml:space="preserve">Selector is to identify specific </w:t>
      </w:r>
      <w:proofErr w:type="spellStart"/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>ui</w:t>
      </w:r>
      <w:proofErr w:type="spellEnd"/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 xml:space="preserve"> object in current window.</w:t>
      </w:r>
    </w:p>
    <w:p w14:paraId="6E270EA0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To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seleted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the </w:t>
      </w:r>
      <w:proofErr w:type="gramStart"/>
      <w:r>
        <w:rPr>
          <w:rFonts w:ascii="Menlo" w:hAnsi="Menlo" w:cs="Menlo"/>
          <w:color w:val="57606A"/>
          <w:kern w:val="0"/>
          <w:sz w:val="27"/>
          <w:szCs w:val="27"/>
        </w:rPr>
        <w:t>object ,text</w:t>
      </w:r>
      <w:proofErr w:type="gram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is 'Clock' and its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className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is '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android.widget.TextView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>'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6B6902B0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proofErr w:type="gramEnd"/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'Clock'</w:t>
      </w:r>
      <w:r>
        <w:rPr>
          <w:rFonts w:ascii="Menlo" w:hAnsi="Menlo" w:cs="Menlo"/>
          <w:color w:val="1B1F22"/>
          <w:kern w:val="0"/>
          <w:sz w:val="27"/>
          <w:szCs w:val="27"/>
        </w:rPr>
        <w:t>,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DA4C0C"/>
          <w:kern w:val="0"/>
          <w:sz w:val="27"/>
          <w:szCs w:val="27"/>
        </w:rPr>
        <w:t>className</w:t>
      </w:r>
      <w:proofErr w:type="spellEnd"/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'</w:t>
      </w:r>
      <w:proofErr w:type="spellStart"/>
      <w:r>
        <w:rPr>
          <w:rFonts w:ascii="Menlo" w:hAnsi="Menlo" w:cs="Menlo"/>
          <w:color w:val="06214F"/>
          <w:kern w:val="0"/>
          <w:sz w:val="27"/>
          <w:szCs w:val="27"/>
        </w:rPr>
        <w:t>android.widget.TextView</w:t>
      </w:r>
      <w:proofErr w:type="spellEnd"/>
      <w:r>
        <w:rPr>
          <w:rFonts w:ascii="Menlo" w:hAnsi="Menlo" w:cs="Menlo"/>
          <w:color w:val="06214F"/>
          <w:kern w:val="0"/>
          <w:sz w:val="27"/>
          <w:szCs w:val="27"/>
        </w:rPr>
        <w:t>'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36990FCD" w14:textId="77777777" w:rsidR="00530829" w:rsidRDefault="00530829" w:rsidP="00530829">
      <w:pPr>
        <w:widowControl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text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textContains</w:t>
      </w:r>
      <w:proofErr w:type="spell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textMatches</w:t>
      </w:r>
      <w:proofErr w:type="spell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textStartsWith</w:t>
      </w:r>
      <w:proofErr w:type="spellEnd"/>
    </w:p>
    <w:p w14:paraId="28FFFAAC" w14:textId="77777777" w:rsidR="00530829" w:rsidRDefault="00530829" w:rsidP="00530829">
      <w:pPr>
        <w:widowControl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className</w:t>
      </w:r>
      <w:proofErr w:type="spell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classNameMatches</w:t>
      </w:r>
      <w:proofErr w:type="spellEnd"/>
    </w:p>
    <w:p w14:paraId="7F407218" w14:textId="77777777" w:rsidR="00530829" w:rsidRDefault="00530829" w:rsidP="00530829">
      <w:pPr>
        <w:widowControl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description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descriptionContains</w:t>
      </w:r>
      <w:proofErr w:type="spell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descriptionMatches</w:t>
      </w:r>
      <w:proofErr w:type="spell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descriptionStartsWith</w:t>
      </w:r>
      <w:proofErr w:type="spellEnd"/>
    </w:p>
    <w:p w14:paraId="66660C36" w14:textId="77777777" w:rsidR="00530829" w:rsidRDefault="00530829" w:rsidP="00530829">
      <w:pPr>
        <w:widowControl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checkable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r>
        <w:rPr>
          <w:rFonts w:ascii="Menlo" w:hAnsi="Menlo" w:cs="Menlo"/>
          <w:color w:val="1B1F22"/>
          <w:kern w:val="0"/>
          <w:sz w:val="27"/>
          <w:szCs w:val="27"/>
        </w:rPr>
        <w:t>checked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r>
        <w:rPr>
          <w:rFonts w:ascii="Menlo" w:hAnsi="Menlo" w:cs="Menlo"/>
          <w:color w:val="1B1F22"/>
          <w:kern w:val="0"/>
          <w:sz w:val="27"/>
          <w:szCs w:val="27"/>
        </w:rPr>
        <w:t>clickable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longClickable</w:t>
      </w:r>
      <w:proofErr w:type="spellEnd"/>
    </w:p>
    <w:p w14:paraId="73EF5971" w14:textId="77777777" w:rsidR="00530829" w:rsidRDefault="00530829" w:rsidP="00530829">
      <w:pPr>
        <w:widowControl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scrollable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proofErr w:type="spellStart"/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enabled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</w:t>
      </w:r>
      <w:r>
        <w:rPr>
          <w:rFonts w:ascii="Menlo" w:hAnsi="Menlo" w:cs="Menlo"/>
          <w:color w:val="1B1F22"/>
          <w:kern w:val="0"/>
          <w:sz w:val="27"/>
          <w:szCs w:val="27"/>
        </w:rPr>
        <w:t>focusable</w:t>
      </w:r>
      <w:proofErr w:type="spellEnd"/>
      <w:proofErr w:type="gram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r>
        <w:rPr>
          <w:rFonts w:ascii="Menlo" w:hAnsi="Menlo" w:cs="Menlo"/>
          <w:color w:val="1B1F22"/>
          <w:kern w:val="0"/>
          <w:sz w:val="27"/>
          <w:szCs w:val="27"/>
        </w:rPr>
        <w:t>focused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r>
        <w:rPr>
          <w:rFonts w:ascii="Menlo" w:hAnsi="Menlo" w:cs="Menlo"/>
          <w:color w:val="1B1F22"/>
          <w:kern w:val="0"/>
          <w:sz w:val="27"/>
          <w:szCs w:val="27"/>
        </w:rPr>
        <w:t>selected</w:t>
      </w:r>
    </w:p>
    <w:p w14:paraId="40473E7C" w14:textId="77777777" w:rsidR="00530829" w:rsidRDefault="00530829" w:rsidP="00530829">
      <w:pPr>
        <w:widowControl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packageName</w:t>
      </w:r>
      <w:proofErr w:type="spell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packageNameMatches</w:t>
      </w:r>
      <w:proofErr w:type="spellEnd"/>
    </w:p>
    <w:p w14:paraId="0834ED66" w14:textId="77777777" w:rsidR="00530829" w:rsidRDefault="00530829" w:rsidP="00530829">
      <w:pPr>
        <w:widowControl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resourceId</w:t>
      </w:r>
      <w:proofErr w:type="spell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resourceIdMatches</w:t>
      </w:r>
      <w:proofErr w:type="spellEnd"/>
    </w:p>
    <w:p w14:paraId="71840711" w14:textId="77777777" w:rsidR="00530829" w:rsidRDefault="00530829" w:rsidP="00530829">
      <w:pPr>
        <w:widowControl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index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r>
        <w:rPr>
          <w:rFonts w:ascii="Menlo" w:hAnsi="Menlo" w:cs="Menlo"/>
          <w:color w:val="1B1F22"/>
          <w:kern w:val="0"/>
          <w:sz w:val="27"/>
          <w:szCs w:val="27"/>
        </w:rPr>
        <w:t>instance</w:t>
      </w:r>
    </w:p>
    <w:p w14:paraId="71100D09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FD107D6" w14:textId="77777777" w:rsidR="00530829" w:rsidRDefault="00530829" w:rsidP="00530829">
      <w:pPr>
        <w:widowControl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child</w:t>
      </w:r>
    </w:p>
    <w:p w14:paraId="61265011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get the child or grandchild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15DA8647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proofErr w:type="spellStart"/>
      <w:r>
        <w:rPr>
          <w:rFonts w:ascii="Menlo" w:hAnsi="Menlo" w:cs="Menlo"/>
          <w:color w:val="DA4C0C"/>
          <w:kern w:val="0"/>
          <w:sz w:val="27"/>
          <w:szCs w:val="27"/>
        </w:rPr>
        <w:t>className</w:t>
      </w:r>
      <w:proofErr w:type="spellEnd"/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</w:t>
      </w:r>
      <w:proofErr w:type="spellStart"/>
      <w:proofErr w:type="gramStart"/>
      <w:r>
        <w:rPr>
          <w:rFonts w:ascii="Menlo" w:hAnsi="Menlo" w:cs="Menlo"/>
          <w:color w:val="06214F"/>
          <w:kern w:val="0"/>
          <w:sz w:val="27"/>
          <w:szCs w:val="27"/>
        </w:rPr>
        <w:t>android.widget</w:t>
      </w:r>
      <w:proofErr w:type="gramEnd"/>
      <w:r>
        <w:rPr>
          <w:rFonts w:ascii="Menlo" w:hAnsi="Menlo" w:cs="Menlo"/>
          <w:color w:val="06214F"/>
          <w:kern w:val="0"/>
          <w:sz w:val="27"/>
          <w:szCs w:val="27"/>
        </w:rPr>
        <w:t>.ListView</w:t>
      </w:r>
      <w:proofErr w:type="spellEnd"/>
      <w:r>
        <w:rPr>
          <w:rFonts w:ascii="Menlo" w:hAnsi="Menlo" w:cs="Menlo"/>
          <w:color w:val="06214F"/>
          <w:kern w:val="0"/>
          <w:sz w:val="27"/>
          <w:szCs w:val="27"/>
        </w:rPr>
        <w:t>"</w:t>
      </w:r>
      <w:r>
        <w:rPr>
          <w:rFonts w:ascii="Menlo" w:hAnsi="Menlo" w:cs="Menlo"/>
          <w:color w:val="1B1F22"/>
          <w:kern w:val="0"/>
          <w:sz w:val="27"/>
          <w:szCs w:val="27"/>
        </w:rPr>
        <w:t>).child(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"Bluetooth"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7B5E0D0F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227EC49" w14:textId="77777777" w:rsidR="00530829" w:rsidRDefault="00530829" w:rsidP="00530829">
      <w:pPr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sibling</w:t>
      </w:r>
    </w:p>
    <w:p w14:paraId="30A0A5D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get sibling or child of sibling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1E0692C7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"Google"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).sibling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spellStart"/>
      <w:r>
        <w:rPr>
          <w:rFonts w:ascii="Menlo" w:hAnsi="Menlo" w:cs="Menlo"/>
          <w:color w:val="DA4C0C"/>
          <w:kern w:val="0"/>
          <w:sz w:val="27"/>
          <w:szCs w:val="27"/>
        </w:rPr>
        <w:t>className</w:t>
      </w:r>
      <w:proofErr w:type="spellEnd"/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</w:t>
      </w:r>
      <w:proofErr w:type="spellStart"/>
      <w:r>
        <w:rPr>
          <w:rFonts w:ascii="Menlo" w:hAnsi="Menlo" w:cs="Menlo"/>
          <w:color w:val="06214F"/>
          <w:kern w:val="0"/>
          <w:sz w:val="27"/>
          <w:szCs w:val="27"/>
        </w:rPr>
        <w:t>android.widget.ImageView</w:t>
      </w:r>
      <w:proofErr w:type="spellEnd"/>
      <w:r>
        <w:rPr>
          <w:rFonts w:ascii="Menlo" w:hAnsi="Menlo" w:cs="Menlo"/>
          <w:color w:val="06214F"/>
          <w:kern w:val="0"/>
          <w:sz w:val="27"/>
          <w:szCs w:val="27"/>
        </w:rPr>
        <w:t>"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7D39B12F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94F5090" w14:textId="77777777" w:rsidR="00530829" w:rsidRDefault="00530829" w:rsidP="00530829">
      <w:pPr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relative position</w:t>
      </w:r>
    </w:p>
    <w:p w14:paraId="62D25AC9" w14:textId="77777777" w:rsidR="00530829" w:rsidRDefault="00530829" w:rsidP="0053082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we can use the relative position methods to get the view: </w:t>
      </w:r>
      <w:r>
        <w:rPr>
          <w:rFonts w:ascii="Menlo" w:hAnsi="Menlo" w:cs="Menlo"/>
          <w:color w:val="1B1F22"/>
          <w:kern w:val="0"/>
          <w:sz w:val="27"/>
          <w:szCs w:val="27"/>
        </w:rPr>
        <w:t>left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r>
        <w:rPr>
          <w:rFonts w:ascii="Menlo" w:hAnsi="Menlo" w:cs="Menlo"/>
          <w:color w:val="1B1F22"/>
          <w:kern w:val="0"/>
          <w:sz w:val="27"/>
          <w:szCs w:val="27"/>
        </w:rPr>
        <w:t>right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r>
        <w:rPr>
          <w:rFonts w:ascii="Menlo" w:hAnsi="Menlo" w:cs="Menlo"/>
          <w:color w:val="1B1F22"/>
          <w:kern w:val="0"/>
          <w:sz w:val="27"/>
          <w:szCs w:val="27"/>
        </w:rPr>
        <w:t>top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 </w:t>
      </w:r>
      <w:r>
        <w:rPr>
          <w:rFonts w:ascii="Menlo" w:hAnsi="Menlo" w:cs="Menlo"/>
          <w:color w:val="1B1F22"/>
          <w:kern w:val="0"/>
          <w:sz w:val="27"/>
          <w:szCs w:val="27"/>
        </w:rPr>
        <w:t>bottom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.</w:t>
      </w:r>
    </w:p>
    <w:p w14:paraId="3AF1ACE2" w14:textId="77777777" w:rsidR="00530829" w:rsidRDefault="00530829" w:rsidP="00530829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d(A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).left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(B)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 means selecting B on the left side of A.</w:t>
      </w:r>
    </w:p>
    <w:p w14:paraId="6482281A" w14:textId="77777777" w:rsidR="00530829" w:rsidRDefault="00530829" w:rsidP="00530829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d(A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).right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(B)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 means selecting B on the right side of A.</w:t>
      </w:r>
    </w:p>
    <w:p w14:paraId="70494AA7" w14:textId="77777777" w:rsidR="00530829" w:rsidRDefault="00530829" w:rsidP="00530829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d(A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).up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(B)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 means selecting B above A.</w:t>
      </w:r>
    </w:p>
    <w:p w14:paraId="46C1E75F" w14:textId="77777777" w:rsidR="00530829" w:rsidRDefault="00530829" w:rsidP="00530829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d(A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).down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(B)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, means selecting B under A.</w:t>
      </w:r>
    </w:p>
    <w:p w14:paraId="17D60759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8E4A106" w14:textId="77777777" w:rsidR="00530829" w:rsidRDefault="00530829" w:rsidP="00530829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>instances</w:t>
      </w:r>
    </w:p>
    <w:p w14:paraId="460225CA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proofErr w:type="gramEnd"/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"Add new"</w:t>
      </w:r>
      <w:r>
        <w:rPr>
          <w:rFonts w:ascii="Menlo" w:hAnsi="Menlo" w:cs="Menlo"/>
          <w:color w:val="1B1F22"/>
          <w:kern w:val="0"/>
          <w:sz w:val="27"/>
          <w:szCs w:val="27"/>
        </w:rPr>
        <w:t>,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DA4C0C"/>
          <w:kern w:val="0"/>
          <w:sz w:val="27"/>
          <w:szCs w:val="27"/>
        </w:rPr>
        <w:t>instance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which means the first instance with text "Add new"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5B70A294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B19ECB3" w14:textId="77777777" w:rsidR="00530829" w:rsidRDefault="00530829" w:rsidP="00530829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>uiautomator</w:t>
      </w:r>
      <w:proofErr w:type="spellEnd"/>
      <w:r>
        <w:rPr>
          <w:rFonts w:ascii="Helvetica Neue" w:hAnsi="Helvetica Neue" w:cs="Helvetica Neue"/>
          <w:b/>
          <w:bCs/>
          <w:color w:val="1B1F22"/>
          <w:kern w:val="0"/>
          <w:sz w:val="32"/>
          <w:szCs w:val="32"/>
        </w:rPr>
        <w:t xml:space="preserve"> provides list like methods to use it.</w:t>
      </w:r>
    </w:p>
    <w:p w14:paraId="7C9A35D6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get the count of views with text "Add new" on current screen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4310566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proofErr w:type="gramEnd"/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"Add new"</w:t>
      </w:r>
      <w:r>
        <w:rPr>
          <w:rFonts w:ascii="Menlo" w:hAnsi="Menlo" w:cs="Menlo"/>
          <w:color w:val="1B1F22"/>
          <w:kern w:val="0"/>
          <w:sz w:val="27"/>
          <w:szCs w:val="27"/>
        </w:rPr>
        <w:t>).count</w:t>
      </w:r>
    </w:p>
    <w:p w14:paraId="64CF19B6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781A3DB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same as count property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21BEBD8C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spellStart"/>
      <w:proofErr w:type="gramStart"/>
      <w:r>
        <w:rPr>
          <w:rFonts w:ascii="Menlo" w:hAnsi="Menlo" w:cs="Menlo"/>
          <w:color w:val="0744B8"/>
          <w:kern w:val="0"/>
          <w:sz w:val="27"/>
          <w:szCs w:val="27"/>
        </w:rPr>
        <w:t>len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"Add new"</w:t>
      </w:r>
      <w:r>
        <w:rPr>
          <w:rFonts w:ascii="Menlo" w:hAnsi="Menlo" w:cs="Menlo"/>
          <w:color w:val="1B1F22"/>
          <w:kern w:val="0"/>
          <w:sz w:val="27"/>
          <w:szCs w:val="27"/>
        </w:rPr>
        <w:t>))</w:t>
      </w:r>
    </w:p>
    <w:p w14:paraId="2D7A6785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4BE233FB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get the instance via index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3FF0F5C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proofErr w:type="gramEnd"/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"Add new"</w:t>
      </w:r>
      <w:r>
        <w:rPr>
          <w:rFonts w:ascii="Menlo" w:hAnsi="Menlo" w:cs="Menlo"/>
          <w:color w:val="1B1F22"/>
          <w:kern w:val="0"/>
          <w:sz w:val="27"/>
          <w:szCs w:val="27"/>
        </w:rPr>
        <w:t>)[</w:t>
      </w:r>
      <w:r>
        <w:rPr>
          <w:rFonts w:ascii="Menlo" w:hAnsi="Menlo" w:cs="Menlo"/>
          <w:color w:val="0744B8"/>
          <w:kern w:val="0"/>
          <w:sz w:val="27"/>
          <w:szCs w:val="27"/>
        </w:rPr>
        <w:t>0</w:t>
      </w:r>
      <w:r>
        <w:rPr>
          <w:rFonts w:ascii="Menlo" w:hAnsi="Menlo" w:cs="Menlo"/>
          <w:color w:val="1B1F22"/>
          <w:kern w:val="0"/>
          <w:sz w:val="27"/>
          <w:szCs w:val="27"/>
        </w:rPr>
        <w:t>]</w:t>
      </w:r>
    </w:p>
    <w:p w14:paraId="1A11CC1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proofErr w:type="gramEnd"/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"Add new"</w:t>
      </w:r>
      <w:r>
        <w:rPr>
          <w:rFonts w:ascii="Menlo" w:hAnsi="Menlo" w:cs="Menlo"/>
          <w:color w:val="1B1F22"/>
          <w:kern w:val="0"/>
          <w:sz w:val="27"/>
          <w:szCs w:val="27"/>
        </w:rPr>
        <w:t>)[</w:t>
      </w:r>
      <w:r>
        <w:rPr>
          <w:rFonts w:ascii="Menlo" w:hAnsi="Menlo" w:cs="Menlo"/>
          <w:color w:val="0744B8"/>
          <w:kern w:val="0"/>
          <w:sz w:val="27"/>
          <w:szCs w:val="27"/>
        </w:rPr>
        <w:t>1</w:t>
      </w:r>
      <w:r>
        <w:rPr>
          <w:rFonts w:ascii="Menlo" w:hAnsi="Menlo" w:cs="Menlo"/>
          <w:color w:val="1B1F22"/>
          <w:kern w:val="0"/>
          <w:sz w:val="27"/>
          <w:szCs w:val="27"/>
        </w:rPr>
        <w:t>]</w:t>
      </w:r>
    </w:p>
    <w:p w14:paraId="37CEED9D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0744B8"/>
          <w:kern w:val="0"/>
          <w:sz w:val="27"/>
          <w:szCs w:val="27"/>
        </w:rPr>
        <w:t>...</w:t>
      </w:r>
    </w:p>
    <w:p w14:paraId="187E6B6A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</w:p>
    <w:p w14:paraId="44EB9102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iterator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1C26C8DA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CB2339"/>
          <w:kern w:val="0"/>
          <w:sz w:val="27"/>
          <w:szCs w:val="27"/>
        </w:rPr>
        <w:t>for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1B1F22"/>
          <w:kern w:val="0"/>
          <w:sz w:val="27"/>
          <w:szCs w:val="27"/>
        </w:rPr>
        <w:t>view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CB2339"/>
          <w:kern w:val="0"/>
          <w:sz w:val="27"/>
          <w:szCs w:val="27"/>
        </w:rPr>
        <w:t>in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proofErr w:type="gramEnd"/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"Add new"</w:t>
      </w:r>
      <w:r>
        <w:rPr>
          <w:rFonts w:ascii="Menlo" w:hAnsi="Menlo" w:cs="Menlo"/>
          <w:color w:val="1B1F22"/>
          <w:kern w:val="0"/>
          <w:sz w:val="27"/>
          <w:szCs w:val="27"/>
        </w:rPr>
        <w:t>):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16F425D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view.info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...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2F5C905C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D1AD871" w14:textId="77777777" w:rsidR="00530829" w:rsidRDefault="00530829" w:rsidP="0053082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Set/Clear text of editable field</w:t>
      </w:r>
    </w:p>
    <w:p w14:paraId="59EE114F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clear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_text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clear the text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1D1AEEA0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set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_text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06214F"/>
          <w:kern w:val="0"/>
          <w:sz w:val="27"/>
          <w:szCs w:val="27"/>
        </w:rPr>
        <w:t>"My text..."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set the text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2D412B52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827AF4C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57CCD86" w14:textId="77777777" w:rsidR="00530829" w:rsidRDefault="00530829" w:rsidP="0053082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Perform click on the specific </w:t>
      </w:r>
      <w:proofErr w:type="spellStart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ui</w:t>
      </w:r>
      <w:proofErr w:type="spell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 object</w:t>
      </w:r>
    </w:p>
    <w:p w14:paraId="7FE5827D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click on the center of the specific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ui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object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22CBFC6F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).click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069FEE1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click on the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bottomright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corner of the specific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ui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object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407DB1EF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click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.bottomright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312005E7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click on the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topleft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corner of the specific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ui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object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348F2DDC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click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.topleft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73DF1A93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click and wait until the new window update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510B6872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click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.wait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3DB2BEBF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D4C7D5B" w14:textId="77777777" w:rsidR="00530829" w:rsidRDefault="00530829" w:rsidP="0053082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Perform long click on the specific </w:t>
      </w:r>
      <w:proofErr w:type="spellStart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ui</w:t>
      </w:r>
      <w:proofErr w:type="spell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 object</w:t>
      </w:r>
    </w:p>
    <w:p w14:paraId="4A71C8FA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long click on the center of the specific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ui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object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0A37EC26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long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_click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1E6B32AB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long click on the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bottomright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corner of the specific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ui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object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11837AD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long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_click.bottomright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7C0BCD09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long click on the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topleft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corner of the specific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ui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object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6BC5D10C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long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_click.topleft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1EF1A017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6974708" w14:textId="77777777" w:rsidR="00530829" w:rsidRDefault="00530829" w:rsidP="0053082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Drag the </w:t>
      </w:r>
      <w:proofErr w:type="spellStart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ui</w:t>
      </w:r>
      <w:proofErr w:type="spell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 object to another point or </w:t>
      </w:r>
      <w:proofErr w:type="spellStart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ui</w:t>
      </w:r>
      <w:proofErr w:type="spell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 object</w:t>
      </w:r>
    </w:p>
    <w:p w14:paraId="648CCBFB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proofErr w:type="gramStart"/>
      <w:r>
        <w:rPr>
          <w:rFonts w:ascii="Menlo" w:hAnsi="Menlo" w:cs="Menlo"/>
          <w:color w:val="57606A"/>
          <w:kern w:val="0"/>
          <w:sz w:val="27"/>
          <w:szCs w:val="27"/>
        </w:rPr>
        <w:t>notes :</w:t>
      </w:r>
      <w:proofErr w:type="gram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drag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can not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be set until Android 4.3.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087A405E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drag the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ui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object to point (x, y)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55040401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).drag.to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(x, y,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DA4C0C"/>
          <w:kern w:val="0"/>
          <w:sz w:val="27"/>
          <w:szCs w:val="27"/>
        </w:rPr>
        <w:t>steps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100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161A7A80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drag the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ui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object to another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ui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object(center)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10DA35B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).drag.to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"Clock"</w:t>
      </w:r>
      <w:r>
        <w:rPr>
          <w:rFonts w:ascii="Menlo" w:hAnsi="Menlo" w:cs="Menlo"/>
          <w:color w:val="1B1F22"/>
          <w:kern w:val="0"/>
          <w:sz w:val="27"/>
          <w:szCs w:val="27"/>
        </w:rPr>
        <w:t>,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DA4C0C"/>
          <w:kern w:val="0"/>
          <w:sz w:val="27"/>
          <w:szCs w:val="27"/>
        </w:rPr>
        <w:t>steps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50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1E4AEC85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B6071A6" w14:textId="77777777" w:rsidR="00530829" w:rsidRDefault="00530829" w:rsidP="0053082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Swipe from the center of the </w:t>
      </w:r>
      <w:proofErr w:type="spellStart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ui</w:t>
      </w:r>
      <w:proofErr w:type="spell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 object to its edge</w:t>
      </w:r>
    </w:p>
    <w:p w14:paraId="7DF4C425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swipe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.right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3215AD4A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swipe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.left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DA4C0C"/>
          <w:kern w:val="0"/>
          <w:sz w:val="27"/>
          <w:szCs w:val="27"/>
        </w:rPr>
        <w:t>steps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10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04A5AE7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swipe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.up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DA4C0C"/>
          <w:kern w:val="0"/>
          <w:sz w:val="27"/>
          <w:szCs w:val="27"/>
        </w:rPr>
        <w:t>steps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10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63223EF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swipe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.down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33D5F3ED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1FBAA68" w14:textId="77777777" w:rsidR="00530829" w:rsidRDefault="00530829" w:rsidP="0053082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Two point</w:t>
      </w:r>
      <w:proofErr w:type="gram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 gesture from one point to another</w:t>
      </w:r>
    </w:p>
    <w:p w14:paraId="1EC5336C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).gesture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((sx1, sy1), (sx2, sy2)) \</w:t>
      </w:r>
    </w:p>
    <w:p w14:paraId="0E526F55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                  .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to(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(ex1, ey1), (ex2, ey2))</w:t>
      </w:r>
    </w:p>
    <w:p w14:paraId="0B85D318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7FFF093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proofErr w:type="gramStart"/>
      <w:r>
        <w:rPr>
          <w:rFonts w:ascii="Menlo" w:hAnsi="Menlo" w:cs="Menlo"/>
          <w:color w:val="57606A"/>
          <w:kern w:val="0"/>
          <w:sz w:val="27"/>
          <w:szCs w:val="27"/>
        </w:rPr>
        <w:t>notes :</w:t>
      </w:r>
      <w:proofErr w:type="gram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pinch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can not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be set until Android 4.3.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20BCFB5D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from edge to center. here is "In" not "in"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0D03EEF6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pinch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.In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DA4C0C"/>
          <w:kern w:val="0"/>
          <w:sz w:val="27"/>
          <w:szCs w:val="27"/>
        </w:rPr>
        <w:t>percent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100</w:t>
      </w:r>
      <w:r>
        <w:rPr>
          <w:rFonts w:ascii="Menlo" w:hAnsi="Menlo" w:cs="Menlo"/>
          <w:color w:val="1B1F22"/>
          <w:kern w:val="0"/>
          <w:sz w:val="27"/>
          <w:szCs w:val="27"/>
        </w:rPr>
        <w:t>,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DA4C0C"/>
          <w:kern w:val="0"/>
          <w:sz w:val="27"/>
          <w:szCs w:val="27"/>
        </w:rPr>
        <w:t>steps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10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6AF3147A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from center to edge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0A65869B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pinch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.Out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73E9AC91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68E22B8" w14:textId="77777777" w:rsidR="00530829" w:rsidRDefault="00530829" w:rsidP="0053082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Wait until the specific </w:t>
      </w:r>
      <w:proofErr w:type="spellStart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ui</w:t>
      </w:r>
      <w:proofErr w:type="spell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 object appears or gone</w:t>
      </w:r>
    </w:p>
    <w:p w14:paraId="75D6EA5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wait until the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ui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object appears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50E93BB0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wait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.exists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DA4C0C"/>
          <w:kern w:val="0"/>
          <w:sz w:val="27"/>
          <w:szCs w:val="27"/>
        </w:rPr>
        <w:t>timeout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3000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1EA3A362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wait until the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ui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object gone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06BFB54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"Settings"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wait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.gone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DA4C0C"/>
          <w:kern w:val="0"/>
          <w:sz w:val="27"/>
          <w:szCs w:val="27"/>
        </w:rPr>
        <w:t>timeout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1000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039A33FF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4DC970E3" w14:textId="77777777" w:rsidR="00530829" w:rsidRDefault="00530829" w:rsidP="0053082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Perform fling on the specific </w:t>
      </w:r>
      <w:proofErr w:type="spellStart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ui</w:t>
      </w:r>
      <w:proofErr w:type="spell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 object(scrollable)</w:t>
      </w:r>
    </w:p>
    <w:p w14:paraId="43FC979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fling forward(default) vertically(default)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4C5087F9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scrollable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True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).fling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487D288F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fling forward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horizentally</w:t>
      </w:r>
      <w:proofErr w:type="spellEnd"/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0489CC45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scrollable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True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fling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.horiz.forward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356E3022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fling backward vertically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5F39639D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scrollable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True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fling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.vert.backward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37AF610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fling to beginning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horizentally</w:t>
      </w:r>
      <w:proofErr w:type="spellEnd"/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5E29AE4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scrollable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True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fling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.horiz.toBeginning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proofErr w:type="spellStart"/>
      <w:r>
        <w:rPr>
          <w:rFonts w:ascii="Menlo" w:hAnsi="Menlo" w:cs="Menlo"/>
          <w:color w:val="DA4C0C"/>
          <w:kern w:val="0"/>
          <w:sz w:val="27"/>
          <w:szCs w:val="27"/>
        </w:rPr>
        <w:t>max_swipes</w:t>
      </w:r>
      <w:proofErr w:type="spellEnd"/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1000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000F626A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fling to end vertically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693F2BB6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scrollable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True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fling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.toEnd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377CCF98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4A34BF9A" w14:textId="77777777" w:rsidR="00530829" w:rsidRDefault="00530829" w:rsidP="00530829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Perform scroll on the specific </w:t>
      </w:r>
      <w:proofErr w:type="spellStart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ui</w:t>
      </w:r>
      <w:proofErr w:type="spellEnd"/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 object(scrollable)</w:t>
      </w:r>
    </w:p>
    <w:p w14:paraId="64A7586D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scroll forward(default) vertically(default)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02F83381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scrollable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True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).scroll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DA4C0C"/>
          <w:kern w:val="0"/>
          <w:sz w:val="27"/>
          <w:szCs w:val="27"/>
        </w:rPr>
        <w:t>steps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10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06DC908B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scroll forward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horizentally</w:t>
      </w:r>
      <w:proofErr w:type="spellEnd"/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56A1CC36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scrollable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True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scroll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.horiz.forward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DA4C0C"/>
          <w:kern w:val="0"/>
          <w:sz w:val="27"/>
          <w:szCs w:val="27"/>
        </w:rPr>
        <w:t>steps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100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1824086E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scroll backward vertically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39641FD4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scrollable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True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scroll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.vert.backward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5125E6E0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scroll to beginning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horizentally</w:t>
      </w:r>
      <w:proofErr w:type="spellEnd"/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3616F791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scrollable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True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scroll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.horiz.toBeginning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DA4C0C"/>
          <w:kern w:val="0"/>
          <w:sz w:val="27"/>
          <w:szCs w:val="27"/>
        </w:rPr>
        <w:t>steps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100</w:t>
      </w:r>
      <w:r>
        <w:rPr>
          <w:rFonts w:ascii="Menlo" w:hAnsi="Menlo" w:cs="Menlo"/>
          <w:color w:val="1B1F22"/>
          <w:kern w:val="0"/>
          <w:sz w:val="27"/>
          <w:szCs w:val="27"/>
        </w:rPr>
        <w:t>,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DA4C0C"/>
          <w:kern w:val="0"/>
          <w:sz w:val="27"/>
          <w:szCs w:val="27"/>
        </w:rPr>
        <w:t>max_swipes</w:t>
      </w:r>
      <w:proofErr w:type="spellEnd"/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1000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2A244780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>scroll to end vertically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4CD7BA76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scrollable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True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</w:t>
      </w:r>
      <w:proofErr w:type="spellStart"/>
      <w:r>
        <w:rPr>
          <w:rFonts w:ascii="Menlo" w:hAnsi="Menlo" w:cs="Menlo"/>
          <w:color w:val="1B1F22"/>
          <w:kern w:val="0"/>
          <w:sz w:val="27"/>
          <w:szCs w:val="27"/>
        </w:rPr>
        <w:t>scroll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.toEnd</w:t>
      </w:r>
      <w:proofErr w:type="spellEnd"/>
      <w:r>
        <w:rPr>
          <w:rFonts w:ascii="Menlo" w:hAnsi="Menlo" w:cs="Menlo"/>
          <w:color w:val="1B1F22"/>
          <w:kern w:val="0"/>
          <w:sz w:val="27"/>
          <w:szCs w:val="27"/>
        </w:rPr>
        <w:t>()</w:t>
      </w:r>
    </w:p>
    <w:p w14:paraId="0B192D38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57606A"/>
          <w:kern w:val="0"/>
          <w:sz w:val="27"/>
          <w:szCs w:val="27"/>
        </w:rPr>
        <w:t>#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  <w:r>
        <w:rPr>
          <w:rFonts w:ascii="Menlo" w:hAnsi="Menlo" w:cs="Menlo"/>
          <w:color w:val="57606A"/>
          <w:kern w:val="0"/>
          <w:sz w:val="27"/>
          <w:szCs w:val="27"/>
        </w:rPr>
        <w:t xml:space="preserve">scroll forward vertically until specific </w:t>
      </w:r>
      <w:proofErr w:type="spellStart"/>
      <w:r>
        <w:rPr>
          <w:rFonts w:ascii="Menlo" w:hAnsi="Menlo" w:cs="Menlo"/>
          <w:color w:val="57606A"/>
          <w:kern w:val="0"/>
          <w:sz w:val="27"/>
          <w:szCs w:val="27"/>
        </w:rPr>
        <w:t>ui</w:t>
      </w:r>
      <w:proofErr w:type="spellEnd"/>
      <w:r>
        <w:rPr>
          <w:rFonts w:ascii="Menlo" w:hAnsi="Menlo" w:cs="Menlo"/>
          <w:color w:val="57606A"/>
          <w:kern w:val="0"/>
          <w:sz w:val="27"/>
          <w:szCs w:val="27"/>
        </w:rPr>
        <w:t xml:space="preserve"> object appears</w:t>
      </w:r>
      <w:r>
        <w:rPr>
          <w:rFonts w:ascii="Times" w:hAnsi="Times" w:cs="Times"/>
          <w:color w:val="000000"/>
          <w:kern w:val="0"/>
          <w:sz w:val="27"/>
          <w:szCs w:val="27"/>
        </w:rPr>
        <w:t xml:space="preserve"> </w:t>
      </w:r>
    </w:p>
    <w:p w14:paraId="5FE8637B" w14:textId="77777777" w:rsidR="00530829" w:rsidRDefault="00530829" w:rsidP="0053082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  <w:sz w:val="27"/>
          <w:szCs w:val="27"/>
        </w:rPr>
      </w:pPr>
      <w:r>
        <w:rPr>
          <w:rFonts w:ascii="Menlo" w:hAnsi="Menlo" w:cs="Menlo"/>
          <w:color w:val="1B1F22"/>
          <w:kern w:val="0"/>
          <w:sz w:val="27"/>
          <w:szCs w:val="27"/>
        </w:rPr>
        <w:t>d(</w:t>
      </w:r>
      <w:r>
        <w:rPr>
          <w:rFonts w:ascii="Menlo" w:hAnsi="Menlo" w:cs="Menlo"/>
          <w:color w:val="DA4C0C"/>
          <w:kern w:val="0"/>
          <w:sz w:val="27"/>
          <w:szCs w:val="27"/>
        </w:rPr>
        <w:t>scrollable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744B8"/>
          <w:kern w:val="0"/>
          <w:sz w:val="27"/>
          <w:szCs w:val="27"/>
        </w:rPr>
        <w:t>True</w:t>
      </w:r>
      <w:proofErr w:type="gramStart"/>
      <w:r>
        <w:rPr>
          <w:rFonts w:ascii="Menlo" w:hAnsi="Menlo" w:cs="Menlo"/>
          <w:color w:val="1B1F22"/>
          <w:kern w:val="0"/>
          <w:sz w:val="27"/>
          <w:szCs w:val="27"/>
        </w:rPr>
        <w:t>).scroll.to</w:t>
      </w:r>
      <w:proofErr w:type="gramEnd"/>
      <w:r>
        <w:rPr>
          <w:rFonts w:ascii="Menlo" w:hAnsi="Menlo" w:cs="Menlo"/>
          <w:color w:val="1B1F22"/>
          <w:kern w:val="0"/>
          <w:sz w:val="27"/>
          <w:szCs w:val="27"/>
        </w:rPr>
        <w:t>(</w:t>
      </w:r>
      <w:r>
        <w:rPr>
          <w:rFonts w:ascii="Menlo" w:hAnsi="Menlo" w:cs="Menlo"/>
          <w:color w:val="DA4C0C"/>
          <w:kern w:val="0"/>
          <w:sz w:val="27"/>
          <w:szCs w:val="27"/>
        </w:rPr>
        <w:t>text</w:t>
      </w:r>
      <w:r>
        <w:rPr>
          <w:rFonts w:ascii="Menlo" w:hAnsi="Menlo" w:cs="Menlo"/>
          <w:color w:val="CB2339"/>
          <w:kern w:val="0"/>
          <w:sz w:val="27"/>
          <w:szCs w:val="27"/>
        </w:rPr>
        <w:t>=</w:t>
      </w:r>
      <w:r>
        <w:rPr>
          <w:rFonts w:ascii="Menlo" w:hAnsi="Menlo" w:cs="Menlo"/>
          <w:color w:val="06214F"/>
          <w:kern w:val="0"/>
          <w:sz w:val="27"/>
          <w:szCs w:val="27"/>
        </w:rPr>
        <w:t>"Security"</w:t>
      </w:r>
      <w:r>
        <w:rPr>
          <w:rFonts w:ascii="Menlo" w:hAnsi="Menlo" w:cs="Menlo"/>
          <w:color w:val="1B1F22"/>
          <w:kern w:val="0"/>
          <w:sz w:val="27"/>
          <w:szCs w:val="27"/>
        </w:rPr>
        <w:t>)</w:t>
      </w:r>
    </w:p>
    <w:p w14:paraId="713D50FA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8588B38" w14:textId="77777777" w:rsidR="00530829" w:rsidRDefault="00530829" w:rsidP="0053082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7E1BBAF" w14:textId="77777777" w:rsidR="001215AD" w:rsidRPr="00530829" w:rsidRDefault="00530829">
      <w:bookmarkStart w:id="0" w:name="_GoBack"/>
      <w:bookmarkEnd w:id="0"/>
    </w:p>
    <w:sectPr w:rsidR="001215AD" w:rsidRPr="00530829" w:rsidSect="0005233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0000001B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29"/>
    <w:rsid w:val="00031C1B"/>
    <w:rsid w:val="00530829"/>
    <w:rsid w:val="0057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9B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1482</Words>
  <Characters>8452</Characters>
  <Application>Microsoft Macintosh Word</Application>
  <DocSecurity>0</DocSecurity>
  <Lines>70</Lines>
  <Paragraphs>19</Paragraphs>
  <ScaleCrop>false</ScaleCrop>
  <LinksUpToDate>false</LinksUpToDate>
  <CharactersWithSpaces>9915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2017-10-17T07:14:00Z</dcterms:created>
  <dcterms:modified xsi:type="dcterms:W3CDTF">2017-10-17T07:16:00Z</dcterms:modified>
</cp:coreProperties>
</file>